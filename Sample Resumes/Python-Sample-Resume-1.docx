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40" w:rsidRDefault="00175B22">
      <w:pPr>
        <w:spacing w:before="4"/>
        <w:ind w:left="2028" w:right="2224"/>
        <w:jc w:val="center"/>
        <w:rPr>
          <w:sz w:val="63"/>
          <w:szCs w:val="63"/>
        </w:rPr>
      </w:pPr>
      <w:r>
        <w:rPr>
          <w:color w:val="3583CC"/>
          <w:spacing w:val="-1"/>
          <w:w w:val="98"/>
          <w:sz w:val="63"/>
          <w:szCs w:val="63"/>
        </w:rPr>
        <w:t>NAME</w:t>
      </w:r>
    </w:p>
    <w:p w:rsidR="00F96440" w:rsidRDefault="00F96440">
      <w:pPr>
        <w:spacing w:before="3" w:line="120" w:lineRule="exact"/>
        <w:rPr>
          <w:sz w:val="13"/>
          <w:szCs w:val="13"/>
        </w:rPr>
      </w:pPr>
    </w:p>
    <w:p w:rsidR="00F96440" w:rsidRDefault="00082C98">
      <w:pPr>
        <w:ind w:left="4022" w:right="4223"/>
        <w:jc w:val="center"/>
        <w:rPr>
          <w:sz w:val="21"/>
          <w:szCs w:val="21"/>
        </w:rPr>
      </w:pPr>
      <w:r>
        <w:rPr>
          <w:color w:val="333333"/>
          <w:spacing w:val="-3"/>
          <w:sz w:val="21"/>
          <w:szCs w:val="21"/>
        </w:rPr>
        <w:t>J</w:t>
      </w:r>
      <w:r w:rsidR="00175B22">
        <w:rPr>
          <w:color w:val="333333"/>
          <w:sz w:val="21"/>
          <w:szCs w:val="21"/>
        </w:rPr>
        <w:t>aya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2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16"/>
          <w:sz w:val="21"/>
          <w:szCs w:val="21"/>
        </w:rPr>
        <w:t xml:space="preserve"> </w:t>
      </w:r>
      <w:r w:rsidR="00175B22">
        <w:rPr>
          <w:color w:val="333333"/>
          <w:spacing w:val="-1"/>
          <w:w w:val="103"/>
          <w:sz w:val="21"/>
          <w:szCs w:val="21"/>
        </w:rPr>
        <w:t>Line,</w:t>
      </w:r>
    </w:p>
    <w:p w:rsidR="00F96440" w:rsidRDefault="00175B22">
      <w:pPr>
        <w:spacing w:before="51"/>
        <w:ind w:left="3979" w:right="4177"/>
        <w:jc w:val="center"/>
        <w:rPr>
          <w:sz w:val="21"/>
          <w:szCs w:val="21"/>
        </w:rPr>
      </w:pPr>
      <w:proofErr w:type="spellStart"/>
      <w:r>
        <w:rPr>
          <w:color w:val="333333"/>
          <w:spacing w:val="-3"/>
          <w:sz w:val="21"/>
          <w:szCs w:val="21"/>
        </w:rPr>
        <w:t>Vizag</w:t>
      </w:r>
      <w:proofErr w:type="spellEnd"/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w w:val="80"/>
          <w:sz w:val="21"/>
          <w:szCs w:val="21"/>
        </w:rPr>
        <w:t>AP</w:t>
      </w:r>
    </w:p>
    <w:p w:rsidR="00F96440" w:rsidRDefault="00082C98">
      <w:pPr>
        <w:spacing w:before="2" w:line="280" w:lineRule="atLeast"/>
        <w:ind w:left="3382" w:right="3580" w:hanging="10"/>
        <w:jc w:val="center"/>
        <w:rPr>
          <w:sz w:val="21"/>
          <w:szCs w:val="21"/>
        </w:rPr>
      </w:pPr>
      <w:r>
        <w:rPr>
          <w:color w:val="333333"/>
          <w:spacing w:val="1"/>
          <w:w w:val="88"/>
          <w:sz w:val="21"/>
          <w:szCs w:val="21"/>
        </w:rPr>
        <w:t>+</w:t>
      </w:r>
      <w:r>
        <w:rPr>
          <w:color w:val="333333"/>
          <w:spacing w:val="1"/>
          <w:w w:val="99"/>
          <w:sz w:val="21"/>
          <w:szCs w:val="21"/>
        </w:rPr>
        <w:t>91</w:t>
      </w:r>
      <w:r>
        <w:rPr>
          <w:color w:val="333333"/>
          <w:spacing w:val="2"/>
          <w:w w:val="93"/>
          <w:sz w:val="21"/>
          <w:szCs w:val="21"/>
        </w:rPr>
        <w:t>-</w:t>
      </w:r>
      <w:r w:rsidR="00175B22">
        <w:rPr>
          <w:color w:val="333333"/>
          <w:spacing w:val="1"/>
          <w:w w:val="99"/>
          <w:sz w:val="21"/>
          <w:szCs w:val="21"/>
        </w:rPr>
        <w:t>xxxxxxxxxx</w:t>
      </w:r>
      <w:r>
        <w:rPr>
          <w:color w:val="333333"/>
          <w:w w:val="99"/>
          <w:sz w:val="21"/>
          <w:szCs w:val="21"/>
        </w:rPr>
        <w:t xml:space="preserve"> </w:t>
      </w:r>
      <w:r w:rsidR="00175B22">
        <w:rPr>
          <w:color w:val="333333"/>
          <w:spacing w:val="-2"/>
          <w:w w:val="106"/>
          <w:sz w:val="21"/>
          <w:szCs w:val="21"/>
        </w:rPr>
        <w:t>*********</w:t>
      </w:r>
      <w:hyperlink r:id="rId7">
        <w:r>
          <w:rPr>
            <w:color w:val="333333"/>
            <w:spacing w:val="2"/>
            <w:w w:val="92"/>
            <w:sz w:val="21"/>
            <w:szCs w:val="21"/>
          </w:rPr>
          <w:t>@</w:t>
        </w:r>
        <w:r>
          <w:rPr>
            <w:color w:val="333333"/>
            <w:spacing w:val="-1"/>
            <w:sz w:val="21"/>
            <w:szCs w:val="21"/>
          </w:rPr>
          <w:t>g</w:t>
        </w:r>
        <w:r>
          <w:rPr>
            <w:color w:val="333333"/>
            <w:spacing w:val="-2"/>
            <w:w w:val="106"/>
            <w:sz w:val="21"/>
            <w:szCs w:val="21"/>
          </w:rPr>
          <w:t>m</w:t>
        </w:r>
        <w:r>
          <w:rPr>
            <w:color w:val="333333"/>
            <w:spacing w:val="-3"/>
            <w:w w:val="115"/>
            <w:sz w:val="21"/>
            <w:szCs w:val="21"/>
          </w:rPr>
          <w:t>a</w:t>
        </w:r>
        <w:r>
          <w:rPr>
            <w:color w:val="333333"/>
            <w:spacing w:val="1"/>
            <w:w w:val="88"/>
            <w:sz w:val="21"/>
            <w:szCs w:val="21"/>
          </w:rPr>
          <w:t>i</w:t>
        </w:r>
        <w:r>
          <w:rPr>
            <w:color w:val="333333"/>
            <w:spacing w:val="-1"/>
            <w:w w:val="92"/>
            <w:sz w:val="21"/>
            <w:szCs w:val="21"/>
          </w:rPr>
          <w:t>l</w:t>
        </w:r>
        <w:r>
          <w:rPr>
            <w:color w:val="333333"/>
            <w:w w:val="99"/>
            <w:sz w:val="21"/>
            <w:szCs w:val="21"/>
          </w:rPr>
          <w:t>.</w:t>
        </w:r>
        <w:r>
          <w:rPr>
            <w:color w:val="333333"/>
            <w:spacing w:val="2"/>
            <w:w w:val="102"/>
            <w:sz w:val="21"/>
            <w:szCs w:val="21"/>
          </w:rPr>
          <w:t>c</w:t>
        </w:r>
        <w:r>
          <w:rPr>
            <w:color w:val="333333"/>
            <w:spacing w:val="-1"/>
            <w:w w:val="108"/>
            <w:sz w:val="21"/>
            <w:szCs w:val="21"/>
          </w:rPr>
          <w:t>o</w:t>
        </w:r>
        <w:r>
          <w:rPr>
            <w:color w:val="333333"/>
            <w:w w:val="106"/>
            <w:sz w:val="21"/>
            <w:szCs w:val="21"/>
          </w:rPr>
          <w:t>m</w:t>
        </w:r>
      </w:hyperlink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before="10" w:line="240" w:lineRule="exact"/>
        <w:rPr>
          <w:sz w:val="24"/>
          <w:szCs w:val="24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-2"/>
          <w:w w:val="98"/>
          <w:sz w:val="29"/>
          <w:szCs w:val="29"/>
        </w:rPr>
        <w:t>S</w:t>
      </w:r>
      <w:r>
        <w:rPr>
          <w:color w:val="FFFFFF"/>
          <w:spacing w:val="2"/>
          <w:w w:val="128"/>
          <w:sz w:val="29"/>
          <w:szCs w:val="29"/>
        </w:rPr>
        <w:t>u</w:t>
      </w:r>
      <w:r>
        <w:rPr>
          <w:color w:val="FFFFFF"/>
          <w:spacing w:val="1"/>
          <w:w w:val="122"/>
          <w:sz w:val="29"/>
          <w:szCs w:val="29"/>
        </w:rPr>
        <w:t>mm</w:t>
      </w:r>
      <w:r>
        <w:rPr>
          <w:color w:val="FFFFFF"/>
          <w:w w:val="128"/>
          <w:sz w:val="29"/>
          <w:szCs w:val="29"/>
        </w:rPr>
        <w:t>a</w:t>
      </w:r>
      <w:r>
        <w:rPr>
          <w:color w:val="FFFFFF"/>
          <w:spacing w:val="-3"/>
          <w:w w:val="142"/>
          <w:sz w:val="29"/>
          <w:szCs w:val="29"/>
        </w:rPr>
        <w:t>r</w:t>
      </w:r>
      <w:r>
        <w:rPr>
          <w:color w:val="FFFFFF"/>
          <w:w w:val="113"/>
          <w:sz w:val="29"/>
          <w:szCs w:val="29"/>
        </w:rPr>
        <w:t>y</w:t>
      </w:r>
    </w:p>
    <w:p w:rsidR="00F96440" w:rsidRDefault="00F96440">
      <w:pPr>
        <w:spacing w:before="15" w:line="200" w:lineRule="exact"/>
      </w:pPr>
    </w:p>
    <w:p w:rsidR="00F96440" w:rsidRDefault="006045C5">
      <w:pPr>
        <w:spacing w:before="28"/>
        <w:ind w:left="918"/>
        <w:rPr>
          <w:sz w:val="21"/>
          <w:szCs w:val="21"/>
        </w:rPr>
      </w:pPr>
      <w:r>
        <w:pict>
          <v:group id="_x0000_s1087" style="position:absolute;left:0;text-align:left;margin-left:94.3pt;margin-top:6.15pt;width:3.75pt;height:3.75pt;z-index:-251667456;mso-position-horizontal-relative:page" coordorigin="1886,123" coordsize="75,75">
            <v:shape id="_x0000_s1089" style="position:absolute;left:1890;top:127;width:68;height:68" coordorigin="1890,127" coordsize="68,68" path="m1958,160r-8,21l1932,193r-8,1l1903,187r-12,-18l1890,160r7,-20l1915,128r9,-1l1944,134r12,18l1958,160xe" fillcolor="#333" stroked="f">
              <v:path arrowok="t"/>
            </v:shape>
            <v:shape id="_x0000_s1088" style="position:absolute;left:1890;top:127;width:68;height:68" coordorigin="1890,127" coordsize="68,68" path="m1958,160r-8,21l1932,193r-8,1l1903,187r-12,-18l1890,160r7,-20l1915,128r9,-1l1944,134r12,18l1958,160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1"/>
          <w:w w:val="93"/>
          <w:sz w:val="21"/>
          <w:szCs w:val="21"/>
        </w:rPr>
        <w:t>9</w:t>
      </w:r>
      <w:r w:rsidR="00082C98">
        <w:rPr>
          <w:color w:val="333333"/>
          <w:w w:val="93"/>
          <w:sz w:val="21"/>
          <w:szCs w:val="21"/>
        </w:rPr>
        <w:t>+</w:t>
      </w:r>
      <w:r w:rsidR="00082C98">
        <w:rPr>
          <w:color w:val="333333"/>
          <w:spacing w:val="-3"/>
          <w:w w:val="9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0"/>
          <w:sz w:val="21"/>
          <w:szCs w:val="21"/>
        </w:rPr>
        <w:t xml:space="preserve"> 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4"/>
          <w:sz w:val="21"/>
          <w:szCs w:val="21"/>
        </w:rPr>
        <w:t>x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41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15"/>
          <w:sz w:val="21"/>
          <w:szCs w:val="21"/>
        </w:rPr>
        <w:t xml:space="preserve"> </w:t>
      </w:r>
      <w:r w:rsidR="00082C98">
        <w:rPr>
          <w:color w:val="333333"/>
          <w:spacing w:val="1"/>
          <w:w w:val="95"/>
          <w:sz w:val="21"/>
          <w:szCs w:val="21"/>
        </w:rPr>
        <w:t>F</w:t>
      </w:r>
      <w:r w:rsidR="00082C98">
        <w:rPr>
          <w:color w:val="333333"/>
          <w:spacing w:val="-2"/>
          <w:w w:val="95"/>
          <w:sz w:val="21"/>
          <w:szCs w:val="21"/>
        </w:rPr>
        <w:t>u</w:t>
      </w:r>
      <w:r w:rsidR="00082C98">
        <w:rPr>
          <w:color w:val="333333"/>
          <w:spacing w:val="-1"/>
          <w:w w:val="95"/>
          <w:sz w:val="21"/>
          <w:szCs w:val="21"/>
        </w:rPr>
        <w:t>l</w:t>
      </w:r>
      <w:r w:rsidR="00082C98">
        <w:rPr>
          <w:color w:val="333333"/>
          <w:w w:val="95"/>
          <w:sz w:val="21"/>
          <w:szCs w:val="21"/>
        </w:rPr>
        <w:t>l</w:t>
      </w:r>
      <w:r w:rsidR="00082C98">
        <w:rPr>
          <w:color w:val="333333"/>
          <w:spacing w:val="-4"/>
          <w:w w:val="95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ta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k</w:t>
      </w:r>
      <w:r w:rsidR="00082C98">
        <w:rPr>
          <w:color w:val="333333"/>
          <w:spacing w:val="17"/>
          <w:sz w:val="21"/>
          <w:szCs w:val="21"/>
        </w:rPr>
        <w:t xml:space="preserve"> </w:t>
      </w:r>
      <w:r w:rsidR="00082C98">
        <w:rPr>
          <w:color w:val="333333"/>
          <w:spacing w:val="-2"/>
          <w:w w:val="85"/>
          <w:sz w:val="21"/>
          <w:szCs w:val="21"/>
        </w:rPr>
        <w:t>D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1"/>
          <w:w w:val="93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6045C5">
      <w:pPr>
        <w:spacing w:before="51"/>
        <w:ind w:left="918"/>
        <w:rPr>
          <w:sz w:val="21"/>
          <w:szCs w:val="21"/>
        </w:rPr>
      </w:pPr>
      <w:r>
        <w:pict>
          <v:group id="_x0000_s1084" style="position:absolute;left:0;text-align:left;margin-left:94.3pt;margin-top:7.3pt;width:3.75pt;height:3.75pt;z-index:-251666432;mso-position-horizontal-relative:page" coordorigin="1886,146" coordsize="75,75">
            <v:shape id="_x0000_s1086" style="position:absolute;left:1890;top:150;width:68;height:68" coordorigin="1890,150" coordsize="68,68" path="m1958,183r-8,21l1932,216r-8,1l1903,210r-12,-18l1890,183r7,-20l1915,151r9,-1l1944,157r12,18l1958,183xe" fillcolor="#333" stroked="f">
              <v:path arrowok="t"/>
            </v:shape>
            <v:shape id="_x0000_s1085" style="position:absolute;left:1890;top:150;width:68;height:68" coordorigin="1890,150" coordsize="68,68" path="m1958,183r-8,21l1932,216r-8,1l1903,210r-12,-18l1890,183r7,-20l1915,151r9,-1l1944,157r12,18l1958,183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1"/>
          <w:w w:val="93"/>
          <w:sz w:val="21"/>
          <w:szCs w:val="21"/>
        </w:rPr>
        <w:t>9</w:t>
      </w:r>
      <w:r w:rsidR="00082C98">
        <w:rPr>
          <w:color w:val="333333"/>
          <w:w w:val="93"/>
          <w:sz w:val="21"/>
          <w:szCs w:val="21"/>
        </w:rPr>
        <w:t>+</w:t>
      </w:r>
      <w:r w:rsidR="00082C98">
        <w:rPr>
          <w:color w:val="333333"/>
          <w:spacing w:val="-3"/>
          <w:w w:val="9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2"/>
          <w:sz w:val="21"/>
          <w:szCs w:val="21"/>
        </w:rPr>
        <w:t>E</w:t>
      </w:r>
      <w:r w:rsidR="00082C98">
        <w:rPr>
          <w:color w:val="333333"/>
          <w:spacing w:val="-4"/>
          <w:sz w:val="21"/>
          <w:szCs w:val="21"/>
        </w:rPr>
        <w:t>x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1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8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Py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28"/>
          <w:sz w:val="21"/>
          <w:szCs w:val="21"/>
        </w:rPr>
        <w:t xml:space="preserve"> </w:t>
      </w:r>
      <w:r w:rsidR="00082C98">
        <w:rPr>
          <w:color w:val="333333"/>
          <w:spacing w:val="-3"/>
          <w:w w:val="71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w w:val="93"/>
          <w:sz w:val="21"/>
          <w:szCs w:val="21"/>
        </w:rPr>
        <w:t>y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21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-1"/>
          <w:w w:val="103"/>
          <w:sz w:val="21"/>
          <w:szCs w:val="21"/>
        </w:rPr>
        <w:t>P</w:t>
      </w:r>
      <w:r w:rsidR="00082C98">
        <w:rPr>
          <w:color w:val="333333"/>
          <w:spacing w:val="-1"/>
          <w:w w:val="93"/>
          <w:sz w:val="21"/>
          <w:szCs w:val="21"/>
        </w:rPr>
        <w:t>y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-2"/>
          <w:w w:val="108"/>
          <w:sz w:val="21"/>
          <w:szCs w:val="21"/>
        </w:rPr>
        <w:t>h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6045C5">
      <w:pPr>
        <w:spacing w:before="51" w:line="290" w:lineRule="auto"/>
        <w:ind w:left="918" w:right="1644"/>
        <w:rPr>
          <w:sz w:val="21"/>
          <w:szCs w:val="21"/>
        </w:rPr>
      </w:pPr>
      <w:r>
        <w:pict>
          <v:group id="_x0000_s1081" style="position:absolute;left:0;text-align:left;margin-left:94.3pt;margin-top:7.3pt;width:3.75pt;height:3.75pt;z-index:-251665408;mso-position-horizontal-relative:page" coordorigin="1886,146" coordsize="75,75">
            <v:shape id="_x0000_s1083" style="position:absolute;left:1890;top:150;width:68;height:68" coordorigin="1890,150" coordsize="68,68" path="m1958,183r-8,21l1932,216r-8,1l1903,210r-12,-18l1890,183r7,-20l1915,151r9,-1l1944,157r12,18l1958,183xe" fillcolor="#333" stroked="f">
              <v:path arrowok="t"/>
            </v:shape>
            <v:shape id="_x0000_s1082" style="position:absolute;left:1890;top:150;width:68;height:68" coordorigin="1890,150" coordsize="68,68" path="m1958,183r-8,21l1932,216r-8,1l1903,210r-12,-18l1890,183r7,-20l1915,151r9,-1l1944,157r12,18l1958,183e" filled="f" strokecolor="#333" strokeweight=".1323mm">
              <v:path arrowok="t"/>
            </v:shape>
            <w10:wrap anchorx="page"/>
          </v:group>
        </w:pict>
      </w:r>
      <w:r>
        <w:pict>
          <v:group id="_x0000_s1078" style="position:absolute;left:0;text-align:left;margin-left:94.3pt;margin-top:21.9pt;width:3.75pt;height:3.75pt;z-index:-251664384;mso-position-horizontal-relative:page" coordorigin="1886,438" coordsize="75,75">
            <v:shape id="_x0000_s1080" style="position:absolute;left:1890;top:442;width:68;height:68" coordorigin="1890,442" coordsize="68,68" path="m1958,476r-8,21l1932,508r-8,2l1903,502r-12,-17l1890,476r7,-21l1915,443r9,-1l1944,449r12,18l1958,476xe" fillcolor="#333" stroked="f">
              <v:path arrowok="t"/>
            </v:shape>
            <v:shape id="_x0000_s1079" style="position:absolute;left:1890;top:442;width:68;height:68" coordorigin="1890,442" coordsize="68,68" path="m1958,476r-8,21l1932,508r-8,2l1903,502r-12,-17l1890,476r7,-21l1915,443r9,-1l1944,449r12,18l1958,476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1"/>
          <w:w w:val="93"/>
          <w:sz w:val="21"/>
          <w:szCs w:val="21"/>
        </w:rPr>
        <w:t>9</w:t>
      </w:r>
      <w:r w:rsidR="00082C98">
        <w:rPr>
          <w:color w:val="333333"/>
          <w:w w:val="93"/>
          <w:sz w:val="21"/>
          <w:szCs w:val="21"/>
        </w:rPr>
        <w:t>+</w:t>
      </w:r>
      <w:r w:rsidR="00082C98">
        <w:rPr>
          <w:color w:val="333333"/>
          <w:spacing w:val="-3"/>
          <w:w w:val="9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2"/>
          <w:sz w:val="21"/>
          <w:szCs w:val="21"/>
        </w:rPr>
        <w:t>E</w:t>
      </w:r>
      <w:r w:rsidR="00082C98">
        <w:rPr>
          <w:color w:val="333333"/>
          <w:spacing w:val="-4"/>
          <w:sz w:val="21"/>
          <w:szCs w:val="21"/>
        </w:rPr>
        <w:t>x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1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8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Py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25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F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2"/>
          <w:sz w:val="21"/>
          <w:szCs w:val="21"/>
        </w:rPr>
        <w:t>m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1"/>
          <w:sz w:val="21"/>
          <w:szCs w:val="21"/>
        </w:rPr>
        <w:t>wo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32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r w:rsidR="00082C98">
        <w:rPr>
          <w:color w:val="333333"/>
          <w:spacing w:val="-2"/>
          <w:w w:val="85"/>
          <w:sz w:val="21"/>
          <w:szCs w:val="21"/>
        </w:rPr>
        <w:t>D</w:t>
      </w:r>
      <w:r w:rsidR="00082C98">
        <w:rPr>
          <w:color w:val="333333"/>
          <w:spacing w:val="1"/>
          <w:w w:val="89"/>
          <w:sz w:val="21"/>
          <w:szCs w:val="21"/>
        </w:rPr>
        <w:t>j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2"/>
          <w:w w:val="126"/>
          <w:sz w:val="21"/>
          <w:szCs w:val="21"/>
        </w:rPr>
        <w:t>/</w:t>
      </w:r>
      <w:proofErr w:type="spellStart"/>
      <w:r w:rsidR="00082C98">
        <w:rPr>
          <w:color w:val="333333"/>
          <w:spacing w:val="-1"/>
          <w:w w:val="88"/>
          <w:sz w:val="21"/>
          <w:szCs w:val="21"/>
        </w:rPr>
        <w:t>Z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proofErr w:type="spellEnd"/>
      <w:r w:rsidR="00082C98">
        <w:rPr>
          <w:color w:val="333333"/>
          <w:spacing w:val="2"/>
          <w:w w:val="126"/>
          <w:sz w:val="21"/>
          <w:szCs w:val="21"/>
        </w:rPr>
        <w:t>/</w:t>
      </w:r>
      <w:proofErr w:type="spellStart"/>
      <w:r w:rsidR="00082C98">
        <w:rPr>
          <w:color w:val="333333"/>
          <w:spacing w:val="-1"/>
          <w:w w:val="103"/>
          <w:sz w:val="21"/>
          <w:szCs w:val="21"/>
        </w:rPr>
        <w:t>P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proofErr w:type="spellEnd"/>
      <w:r w:rsidR="00082C98">
        <w:rPr>
          <w:color w:val="333333"/>
          <w:spacing w:val="2"/>
          <w:w w:val="126"/>
          <w:sz w:val="21"/>
          <w:szCs w:val="21"/>
        </w:rPr>
        <w:t>/</w:t>
      </w:r>
      <w:r w:rsidR="00082C98">
        <w:rPr>
          <w:color w:val="333333"/>
          <w:spacing w:val="-1"/>
          <w:w w:val="103"/>
          <w:sz w:val="21"/>
          <w:szCs w:val="21"/>
        </w:rPr>
        <w:t>P</w:t>
      </w:r>
      <w:r w:rsidR="00082C98">
        <w:rPr>
          <w:color w:val="333333"/>
          <w:spacing w:val="-1"/>
          <w:w w:val="93"/>
          <w:sz w:val="21"/>
          <w:szCs w:val="21"/>
        </w:rPr>
        <w:t>y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y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4"/>
          <w:sz w:val="21"/>
          <w:szCs w:val="21"/>
        </w:rPr>
        <w:t>x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41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1"/>
          <w:sz w:val="21"/>
          <w:szCs w:val="21"/>
        </w:rPr>
        <w:t>lo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34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 xml:space="preserve"> </w:t>
      </w:r>
      <w:r w:rsidR="00082C98">
        <w:rPr>
          <w:color w:val="333333"/>
          <w:spacing w:val="1"/>
          <w:w w:val="88"/>
          <w:sz w:val="21"/>
          <w:szCs w:val="21"/>
        </w:rPr>
        <w:t>F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1"/>
          <w:w w:val="99"/>
          <w:sz w:val="21"/>
          <w:szCs w:val="21"/>
        </w:rPr>
        <w:t>k</w:t>
      </w:r>
      <w:r w:rsidR="00082C98">
        <w:rPr>
          <w:color w:val="333333"/>
          <w:w w:val="107"/>
          <w:sz w:val="21"/>
          <w:szCs w:val="21"/>
        </w:rPr>
        <w:t>s</w:t>
      </w:r>
    </w:p>
    <w:p w:rsidR="00F96440" w:rsidRDefault="006045C5">
      <w:pPr>
        <w:spacing w:before="2" w:line="290" w:lineRule="auto"/>
        <w:ind w:left="918" w:right="1636"/>
        <w:rPr>
          <w:sz w:val="21"/>
          <w:szCs w:val="21"/>
        </w:rPr>
      </w:pPr>
      <w:r>
        <w:pict>
          <v:group id="_x0000_s1075" style="position:absolute;left:0;text-align:left;margin-left:94.3pt;margin-top:4.85pt;width:3.75pt;height:3.75pt;z-index:-251663360;mso-position-horizontal-relative:page" coordorigin="1886,97" coordsize="75,75">
            <v:shape id="_x0000_s1077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76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r>
        <w:pict>
          <v:group id="_x0000_s1072" style="position:absolute;left:0;text-align:left;margin-left:94.3pt;margin-top:19.45pt;width:3.75pt;height:3.75pt;z-index:-251662336;mso-position-horizontal-relative:page" coordorigin="1886,389" coordsize="75,75">
            <v:shape id="_x0000_s1074" style="position:absolute;left:1890;top:393;width:68;height:68" coordorigin="1890,393" coordsize="68,68" path="m1958,427r-8,21l1932,459r-8,2l1903,453r-12,-17l1890,427r7,-21l1915,394r9,-1l1944,400r12,18l1958,427xe" fillcolor="#333" stroked="f">
              <v:path arrowok="t"/>
            </v:shape>
            <v:shape id="_x0000_s1073" style="position:absolute;left:1890;top:393;width:68;height:68" coordorigin="1890,393" coordsize="68,68" path="m1958,427r-8,21l1932,459r-8,2l1903,453r-12,-17l1890,427r7,-21l1915,394r9,-1l1944,400r12,18l1958,427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y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owl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f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13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7"/>
          <w:sz w:val="21"/>
          <w:szCs w:val="21"/>
        </w:rPr>
        <w:t xml:space="preserve"> 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2"/>
          <w:sz w:val="21"/>
          <w:szCs w:val="21"/>
        </w:rPr>
        <w:t>c</w:t>
      </w:r>
      <w:r w:rsidR="00082C98">
        <w:rPr>
          <w:color w:val="333333"/>
          <w:spacing w:val="-2"/>
          <w:w w:val="108"/>
          <w:sz w:val="21"/>
          <w:szCs w:val="21"/>
        </w:rPr>
        <w:t>h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w w:val="107"/>
          <w:sz w:val="21"/>
          <w:szCs w:val="21"/>
        </w:rPr>
        <w:t>s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r w:rsidR="00082C98">
        <w:rPr>
          <w:color w:val="333333"/>
          <w:spacing w:val="-2"/>
          <w:w w:val="87"/>
          <w:sz w:val="21"/>
          <w:szCs w:val="21"/>
        </w:rPr>
        <w:t>H</w:t>
      </w:r>
      <w:r w:rsidR="00082C98">
        <w:rPr>
          <w:color w:val="333333"/>
          <w:w w:val="87"/>
          <w:sz w:val="21"/>
          <w:szCs w:val="21"/>
        </w:rPr>
        <w:t>T</w:t>
      </w:r>
      <w:r w:rsidR="00082C98">
        <w:rPr>
          <w:color w:val="333333"/>
          <w:spacing w:val="-3"/>
          <w:w w:val="87"/>
          <w:sz w:val="21"/>
          <w:szCs w:val="21"/>
        </w:rPr>
        <w:t>M</w:t>
      </w:r>
      <w:r w:rsidR="00082C98">
        <w:rPr>
          <w:color w:val="333333"/>
          <w:spacing w:val="3"/>
          <w:w w:val="87"/>
          <w:sz w:val="21"/>
          <w:szCs w:val="21"/>
        </w:rPr>
        <w:t>L</w:t>
      </w:r>
      <w:r w:rsidR="00082C98">
        <w:rPr>
          <w:color w:val="333333"/>
          <w:spacing w:val="1"/>
          <w:w w:val="87"/>
          <w:sz w:val="21"/>
          <w:szCs w:val="21"/>
        </w:rPr>
        <w:t>5</w:t>
      </w:r>
      <w:r w:rsidR="00082C98">
        <w:rPr>
          <w:color w:val="333333"/>
          <w:w w:val="87"/>
          <w:sz w:val="21"/>
          <w:szCs w:val="21"/>
        </w:rPr>
        <w:t>,</w:t>
      </w:r>
      <w:r w:rsidR="00082C98">
        <w:rPr>
          <w:color w:val="333333"/>
          <w:spacing w:val="2"/>
          <w:w w:val="87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J</w:t>
      </w:r>
      <w:r w:rsidR="00082C98">
        <w:rPr>
          <w:color w:val="333333"/>
          <w:spacing w:val="2"/>
          <w:sz w:val="21"/>
          <w:szCs w:val="21"/>
        </w:rPr>
        <w:t>scr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39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J</w:t>
      </w:r>
      <w:r w:rsidR="00082C98">
        <w:rPr>
          <w:color w:val="333333"/>
          <w:spacing w:val="3"/>
          <w:sz w:val="21"/>
          <w:szCs w:val="21"/>
        </w:rPr>
        <w:t>Q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12"/>
          <w:sz w:val="21"/>
          <w:szCs w:val="21"/>
        </w:rPr>
        <w:t xml:space="preserve"> </w:t>
      </w:r>
      <w:r w:rsidR="00082C98">
        <w:rPr>
          <w:color w:val="333333"/>
          <w:spacing w:val="-2"/>
          <w:w w:val="65"/>
          <w:sz w:val="21"/>
          <w:szCs w:val="21"/>
        </w:rPr>
        <w:t>Y</w:t>
      </w:r>
      <w:r w:rsidR="00082C98">
        <w:rPr>
          <w:color w:val="333333"/>
          <w:w w:val="89"/>
          <w:sz w:val="21"/>
          <w:szCs w:val="21"/>
        </w:rPr>
        <w:t>U</w:t>
      </w:r>
      <w:r w:rsidR="00082C98">
        <w:rPr>
          <w:color w:val="333333"/>
          <w:spacing w:val="-3"/>
          <w:w w:val="78"/>
          <w:sz w:val="21"/>
          <w:szCs w:val="21"/>
        </w:rPr>
        <w:t>I</w:t>
      </w:r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y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owl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w w:val="92"/>
          <w:sz w:val="21"/>
          <w:szCs w:val="21"/>
        </w:rPr>
        <w:t xml:space="preserve">CSS, </w:t>
      </w:r>
      <w:r w:rsidR="00082C98">
        <w:rPr>
          <w:color w:val="333333"/>
          <w:spacing w:val="-3"/>
          <w:w w:val="88"/>
          <w:sz w:val="21"/>
          <w:szCs w:val="21"/>
        </w:rPr>
        <w:t>B</w:t>
      </w:r>
      <w:r w:rsidR="00082C98">
        <w:rPr>
          <w:color w:val="333333"/>
          <w:spacing w:val="-1"/>
          <w:w w:val="108"/>
          <w:sz w:val="21"/>
          <w:szCs w:val="21"/>
        </w:rPr>
        <w:t>oo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6045C5">
      <w:pPr>
        <w:spacing w:before="2" w:line="290" w:lineRule="auto"/>
        <w:ind w:left="918" w:right="3121"/>
        <w:rPr>
          <w:sz w:val="21"/>
          <w:szCs w:val="21"/>
        </w:rPr>
      </w:pPr>
      <w:r>
        <w:pict>
          <v:group id="_x0000_s1069" style="position:absolute;left:0;text-align:left;margin-left:94.3pt;margin-top:4.85pt;width:3.75pt;height:3.75pt;z-index:-251661312;mso-position-horizontal-relative:page" coordorigin="1886,97" coordsize="75,75">
            <v:shape id="_x0000_s1071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70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r>
        <w:pict>
          <v:group id="_x0000_s1066" style="position:absolute;left:0;text-align:left;margin-left:94.3pt;margin-top:19.45pt;width:3.75pt;height:3.75pt;z-index:-251660288;mso-position-horizontal-relative:page" coordorigin="1886,389" coordsize="75,75">
            <v:shape id="_x0000_s1068" style="position:absolute;left:1890;top:393;width:68;height:68" coordorigin="1890,393" coordsize="68,68" path="m1958,427r-8,21l1932,459r-8,2l1903,453r-12,-17l1890,427r7,-21l1915,394r9,-1l1944,400r12,18l1958,427xe" fillcolor="#333" stroked="f">
              <v:path arrowok="t"/>
            </v:shape>
            <v:shape id="_x0000_s1067" style="position:absolute;left:1890;top:393;width:68;height:68" coordorigin="1890,393" coordsize="68,68" path="m1958,427r-8,21l1932,459r-8,2l1903,453r-12,-17l1890,427r7,-21l1915,394r9,-1l1944,400r12,18l1958,427e" filled="f" strokecolor="#333" strokeweight=".1323mm">
              <v:path arrowok="t"/>
            </v:shape>
            <w10:wrap anchorx="page"/>
          </v:group>
        </w:pict>
      </w:r>
      <w:r>
        <w:pict>
          <v:group id="_x0000_s1063" style="position:absolute;left:0;text-align:left;margin-left:94.3pt;margin-top:34.1pt;width:3.75pt;height:3.75pt;z-index:-251659264;mso-position-horizontal-relative:page" coordorigin="1886,682" coordsize="75,75">
            <v:shape id="_x0000_s1065" style="position:absolute;left:1890;top:686;width:68;height:68" coordorigin="1890,686" coordsize="68,68" path="m1958,719r-8,21l1932,752r-8,1l1903,746r-12,-18l1890,719r7,-20l1915,687r9,-1l1944,693r12,18l1958,719xe" fillcolor="#333" stroked="f">
              <v:path arrowok="t"/>
            </v:shape>
            <v:shape id="_x0000_s1064" style="position:absolute;left:1890;top:686;width:68;height:68" coordorigin="1890,686" coordsize="68,68" path="m1958,719r-8,21l1932,752r-8,1l1903,746r-12,-18l1890,719r7,-20l1915,687r9,-1l1944,693r12,18l1958,719e" filled="f" strokecolor="#333" strokeweight=".1323mm">
              <v:path arrowok="t"/>
            </v:shape>
            <w10:wrap anchorx="page"/>
          </v:group>
        </w:pict>
      </w:r>
      <w:r>
        <w:pict>
          <v:group id="_x0000_s1060" style="position:absolute;left:0;text-align:left;margin-left:94.3pt;margin-top:48.7pt;width:3.75pt;height:3.75pt;z-index:-251658240;mso-position-horizontal-relative:page" coordorigin="1886,974" coordsize="75,75">
            <v:shape id="_x0000_s1062" style="position:absolute;left:1890;top:978;width:68;height:68" coordorigin="1890,978" coordsize="68,68" path="m1958,1012r-8,21l1932,1044r-8,2l1903,1038r-12,-17l1890,1012r7,-21l1915,979r9,-1l1944,985r12,18l1958,1012xe" fillcolor="#333" stroked="f">
              <v:path arrowok="t"/>
            </v:shape>
            <v:shape id="_x0000_s1061" style="position:absolute;left:1890;top:978;width:68;height:68" coordorigin="1890,978" coordsize="68,68" path="m1958,1012r-8,21l1932,1044r-8,2l1903,1038r-12,-17l1890,1012r7,-21l1915,979r9,-1l1944,985r12,18l1958,1012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a</w:t>
      </w:r>
      <w:r w:rsidR="00082C98">
        <w:rPr>
          <w:color w:val="333333"/>
          <w:spacing w:val="19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44"/>
          <w:sz w:val="21"/>
          <w:szCs w:val="21"/>
        </w:rPr>
        <w:t xml:space="preserve"> </w:t>
      </w:r>
      <w:r w:rsidR="00082C98">
        <w:rPr>
          <w:color w:val="333333"/>
          <w:w w:val="88"/>
          <w:sz w:val="21"/>
          <w:szCs w:val="21"/>
        </w:rPr>
        <w:t>S</w:t>
      </w:r>
      <w:r w:rsidR="00082C98">
        <w:rPr>
          <w:color w:val="333333"/>
          <w:spacing w:val="3"/>
          <w:w w:val="88"/>
          <w:sz w:val="21"/>
          <w:szCs w:val="21"/>
        </w:rPr>
        <w:t>Q</w:t>
      </w:r>
      <w:r w:rsidR="00082C98">
        <w:rPr>
          <w:color w:val="333333"/>
          <w:w w:val="88"/>
          <w:sz w:val="21"/>
          <w:szCs w:val="21"/>
        </w:rPr>
        <w:t>L</w:t>
      </w:r>
      <w:r w:rsidR="00082C98">
        <w:rPr>
          <w:color w:val="333333"/>
          <w:spacing w:val="4"/>
          <w:w w:val="88"/>
          <w:sz w:val="21"/>
          <w:szCs w:val="21"/>
        </w:rPr>
        <w:t xml:space="preserve"> </w:t>
      </w:r>
      <w:r w:rsidR="00082C98">
        <w:rPr>
          <w:color w:val="333333"/>
          <w:spacing w:val="3"/>
          <w:w w:val="112"/>
          <w:sz w:val="21"/>
          <w:szCs w:val="21"/>
        </w:rPr>
        <w:t>d</w:t>
      </w:r>
      <w:r w:rsidR="00082C98">
        <w:rPr>
          <w:color w:val="333333"/>
          <w:spacing w:val="-3"/>
          <w:w w:val="112"/>
          <w:sz w:val="21"/>
          <w:szCs w:val="21"/>
        </w:rPr>
        <w:t>ata</w:t>
      </w:r>
      <w:r w:rsidR="00082C98">
        <w:rPr>
          <w:color w:val="333333"/>
          <w:spacing w:val="3"/>
          <w:w w:val="112"/>
          <w:sz w:val="21"/>
          <w:szCs w:val="21"/>
        </w:rPr>
        <w:t>b</w:t>
      </w:r>
      <w:r w:rsidR="00082C98">
        <w:rPr>
          <w:color w:val="333333"/>
          <w:spacing w:val="-3"/>
          <w:w w:val="112"/>
          <w:sz w:val="21"/>
          <w:szCs w:val="21"/>
        </w:rPr>
        <w:t>a</w:t>
      </w:r>
      <w:r w:rsidR="00082C98">
        <w:rPr>
          <w:color w:val="333333"/>
          <w:spacing w:val="2"/>
          <w:w w:val="112"/>
          <w:sz w:val="21"/>
          <w:szCs w:val="21"/>
        </w:rPr>
        <w:t>s</w:t>
      </w:r>
      <w:r w:rsidR="00082C98">
        <w:rPr>
          <w:color w:val="333333"/>
          <w:spacing w:val="1"/>
          <w:w w:val="112"/>
          <w:sz w:val="21"/>
          <w:szCs w:val="21"/>
        </w:rPr>
        <w:t>e</w:t>
      </w:r>
      <w:r w:rsidR="00082C98">
        <w:rPr>
          <w:color w:val="333333"/>
          <w:w w:val="112"/>
          <w:sz w:val="21"/>
          <w:szCs w:val="21"/>
        </w:rPr>
        <w:t>s</w:t>
      </w:r>
      <w:r w:rsidR="00082C98">
        <w:rPr>
          <w:color w:val="333333"/>
          <w:spacing w:val="-8"/>
          <w:w w:val="112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r w:rsidR="00082C98">
        <w:rPr>
          <w:color w:val="333333"/>
          <w:spacing w:val="-3"/>
          <w:w w:val="88"/>
          <w:sz w:val="21"/>
          <w:szCs w:val="21"/>
        </w:rPr>
        <w:t>M</w:t>
      </w:r>
      <w:r w:rsidR="00082C98">
        <w:rPr>
          <w:color w:val="333333"/>
          <w:spacing w:val="-1"/>
          <w:w w:val="88"/>
          <w:sz w:val="21"/>
          <w:szCs w:val="21"/>
        </w:rPr>
        <w:t>y</w:t>
      </w:r>
      <w:r w:rsidR="00082C98">
        <w:rPr>
          <w:color w:val="333333"/>
          <w:w w:val="88"/>
          <w:sz w:val="21"/>
          <w:szCs w:val="21"/>
        </w:rPr>
        <w:t>S</w:t>
      </w:r>
      <w:r w:rsidR="00082C98">
        <w:rPr>
          <w:color w:val="333333"/>
          <w:spacing w:val="3"/>
          <w:w w:val="88"/>
          <w:sz w:val="21"/>
          <w:szCs w:val="21"/>
        </w:rPr>
        <w:t>QL</w:t>
      </w:r>
      <w:r w:rsidR="00082C98">
        <w:rPr>
          <w:color w:val="333333"/>
          <w:w w:val="88"/>
          <w:sz w:val="21"/>
          <w:szCs w:val="21"/>
        </w:rPr>
        <w:t xml:space="preserve">, </w:t>
      </w:r>
      <w:r w:rsidR="00082C98">
        <w:rPr>
          <w:color w:val="333333"/>
          <w:spacing w:val="-3"/>
          <w:w w:val="88"/>
          <w:sz w:val="21"/>
          <w:szCs w:val="21"/>
        </w:rPr>
        <w:t>M</w:t>
      </w:r>
      <w:r w:rsidR="00082C98">
        <w:rPr>
          <w:color w:val="333333"/>
          <w:w w:val="88"/>
          <w:sz w:val="21"/>
          <w:szCs w:val="21"/>
        </w:rPr>
        <w:t>SS</w:t>
      </w:r>
      <w:r w:rsidR="00082C98">
        <w:rPr>
          <w:color w:val="333333"/>
          <w:spacing w:val="3"/>
          <w:w w:val="88"/>
          <w:sz w:val="21"/>
          <w:szCs w:val="21"/>
        </w:rPr>
        <w:t>QL</w:t>
      </w:r>
      <w:r w:rsidR="00082C98">
        <w:rPr>
          <w:color w:val="333333"/>
          <w:w w:val="88"/>
          <w:sz w:val="21"/>
          <w:szCs w:val="21"/>
        </w:rPr>
        <w:t>,</w:t>
      </w:r>
      <w:r w:rsidR="00082C98">
        <w:rPr>
          <w:color w:val="333333"/>
          <w:spacing w:val="4"/>
          <w:w w:val="88"/>
          <w:sz w:val="21"/>
          <w:szCs w:val="21"/>
        </w:rPr>
        <w:t xml:space="preserve"> </w:t>
      </w:r>
      <w:r w:rsidR="00082C98">
        <w:rPr>
          <w:color w:val="333333"/>
          <w:spacing w:val="3"/>
          <w:w w:val="91"/>
          <w:sz w:val="21"/>
          <w:szCs w:val="21"/>
        </w:rPr>
        <w:t>O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2"/>
          <w:w w:val="102"/>
          <w:sz w:val="21"/>
          <w:szCs w:val="21"/>
        </w:rPr>
        <w:t>c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owl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No</w:t>
      </w:r>
      <w:r w:rsidR="00082C98">
        <w:rPr>
          <w:color w:val="333333"/>
          <w:spacing w:val="2"/>
          <w:sz w:val="21"/>
          <w:szCs w:val="21"/>
        </w:rPr>
        <w:t>-</w:t>
      </w:r>
      <w:proofErr w:type="spellStart"/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q</w:t>
      </w:r>
      <w:r w:rsidR="00082C98">
        <w:rPr>
          <w:color w:val="333333"/>
          <w:sz w:val="21"/>
          <w:szCs w:val="21"/>
        </w:rPr>
        <w:t>l</w:t>
      </w:r>
      <w:proofErr w:type="spellEnd"/>
      <w:r w:rsidR="00082C98">
        <w:rPr>
          <w:color w:val="333333"/>
          <w:spacing w:val="-21"/>
          <w:sz w:val="21"/>
          <w:szCs w:val="21"/>
        </w:rPr>
        <w:t xml:space="preserve"> </w:t>
      </w:r>
      <w:r w:rsidR="00082C98">
        <w:rPr>
          <w:color w:val="333333"/>
          <w:spacing w:val="3"/>
          <w:w w:val="112"/>
          <w:sz w:val="21"/>
          <w:szCs w:val="21"/>
        </w:rPr>
        <w:t>d</w:t>
      </w:r>
      <w:r w:rsidR="00082C98">
        <w:rPr>
          <w:color w:val="333333"/>
          <w:spacing w:val="-3"/>
          <w:w w:val="112"/>
          <w:sz w:val="21"/>
          <w:szCs w:val="21"/>
        </w:rPr>
        <w:t>ata</w:t>
      </w:r>
      <w:r w:rsidR="00082C98">
        <w:rPr>
          <w:color w:val="333333"/>
          <w:spacing w:val="3"/>
          <w:w w:val="112"/>
          <w:sz w:val="21"/>
          <w:szCs w:val="21"/>
        </w:rPr>
        <w:t>b</w:t>
      </w:r>
      <w:r w:rsidR="00082C98">
        <w:rPr>
          <w:color w:val="333333"/>
          <w:spacing w:val="-3"/>
          <w:w w:val="112"/>
          <w:sz w:val="21"/>
          <w:szCs w:val="21"/>
        </w:rPr>
        <w:t>a</w:t>
      </w:r>
      <w:r w:rsidR="00082C98">
        <w:rPr>
          <w:color w:val="333333"/>
          <w:spacing w:val="2"/>
          <w:w w:val="112"/>
          <w:sz w:val="21"/>
          <w:szCs w:val="21"/>
        </w:rPr>
        <w:t>s</w:t>
      </w:r>
      <w:r w:rsidR="00082C98">
        <w:rPr>
          <w:color w:val="333333"/>
          <w:spacing w:val="1"/>
          <w:w w:val="112"/>
          <w:sz w:val="21"/>
          <w:szCs w:val="21"/>
        </w:rPr>
        <w:t>e</w:t>
      </w:r>
      <w:r w:rsidR="00082C98">
        <w:rPr>
          <w:color w:val="333333"/>
          <w:w w:val="112"/>
          <w:sz w:val="21"/>
          <w:szCs w:val="21"/>
        </w:rPr>
        <w:t>s</w:t>
      </w:r>
      <w:r w:rsidR="00082C98">
        <w:rPr>
          <w:color w:val="333333"/>
          <w:spacing w:val="-8"/>
          <w:w w:val="112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r w:rsidR="00082C98">
        <w:rPr>
          <w:color w:val="333333"/>
          <w:w w:val="85"/>
          <w:sz w:val="21"/>
          <w:szCs w:val="21"/>
        </w:rPr>
        <w:t>C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2"/>
          <w:w w:val="107"/>
          <w:sz w:val="21"/>
          <w:szCs w:val="21"/>
        </w:rPr>
        <w:t>ss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2"/>
          <w:w w:val="126"/>
          <w:sz w:val="21"/>
          <w:szCs w:val="21"/>
        </w:rPr>
        <w:t>/</w:t>
      </w:r>
      <w:proofErr w:type="spellStart"/>
      <w:r w:rsidR="00082C98">
        <w:rPr>
          <w:color w:val="333333"/>
          <w:spacing w:val="-3"/>
          <w:w w:val="81"/>
          <w:sz w:val="21"/>
          <w:szCs w:val="21"/>
        </w:rPr>
        <w:t>M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85"/>
          <w:sz w:val="21"/>
          <w:szCs w:val="21"/>
        </w:rPr>
        <w:t>D</w:t>
      </w:r>
      <w:r w:rsidR="00082C98">
        <w:rPr>
          <w:color w:val="333333"/>
          <w:spacing w:val="-3"/>
          <w:w w:val="88"/>
          <w:sz w:val="21"/>
          <w:szCs w:val="21"/>
        </w:rPr>
        <w:t>B</w:t>
      </w:r>
      <w:proofErr w:type="spellEnd"/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owl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w w:val="84"/>
          <w:sz w:val="21"/>
          <w:szCs w:val="21"/>
        </w:rPr>
        <w:t>S</w:t>
      </w:r>
      <w:r w:rsidR="00082C98">
        <w:rPr>
          <w:color w:val="333333"/>
          <w:spacing w:val="-3"/>
          <w:w w:val="84"/>
          <w:sz w:val="21"/>
          <w:szCs w:val="21"/>
        </w:rPr>
        <w:t>V</w:t>
      </w:r>
      <w:r w:rsidR="00082C98">
        <w:rPr>
          <w:color w:val="333333"/>
          <w:w w:val="84"/>
          <w:sz w:val="21"/>
          <w:szCs w:val="21"/>
        </w:rPr>
        <w:t>N</w:t>
      </w:r>
      <w:r w:rsidR="00082C98">
        <w:rPr>
          <w:color w:val="333333"/>
          <w:spacing w:val="2"/>
          <w:w w:val="84"/>
          <w:sz w:val="21"/>
          <w:szCs w:val="21"/>
        </w:rPr>
        <w:t xml:space="preserve"> </w:t>
      </w:r>
      <w:proofErr w:type="gramStart"/>
      <w:r w:rsidR="00082C98">
        <w:rPr>
          <w:color w:val="333333"/>
          <w:sz w:val="21"/>
          <w:szCs w:val="21"/>
        </w:rPr>
        <w:t>(</w:t>
      </w:r>
      <w:r w:rsidR="00082C98">
        <w:rPr>
          <w:color w:val="333333"/>
          <w:spacing w:val="-18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C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ize</w:t>
      </w:r>
      <w:r w:rsidR="00082C98">
        <w:rPr>
          <w:color w:val="333333"/>
          <w:sz w:val="21"/>
          <w:szCs w:val="21"/>
        </w:rPr>
        <w:t>d</w:t>
      </w:r>
      <w:proofErr w:type="gramEnd"/>
      <w:r w:rsidR="00082C98">
        <w:rPr>
          <w:color w:val="333333"/>
          <w:spacing w:val="30"/>
          <w:sz w:val="21"/>
          <w:szCs w:val="21"/>
        </w:rPr>
        <w:t xml:space="preserve"> </w:t>
      </w:r>
      <w:r w:rsidR="00082C98">
        <w:rPr>
          <w:color w:val="333333"/>
          <w:spacing w:val="-3"/>
          <w:w w:val="71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w w:val="109"/>
          <w:sz w:val="21"/>
          <w:szCs w:val="21"/>
        </w:rPr>
        <w:t>n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C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l</w:t>
      </w:r>
      <w:r w:rsidR="00082C98">
        <w:rPr>
          <w:color w:val="333333"/>
          <w:spacing w:val="7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m</w:t>
      </w:r>
      <w:r w:rsidR="00082C98">
        <w:rPr>
          <w:color w:val="333333"/>
          <w:spacing w:val="18"/>
          <w:sz w:val="21"/>
          <w:szCs w:val="21"/>
        </w:rPr>
        <w:t xml:space="preserve"> </w:t>
      </w:r>
      <w:r w:rsidR="00082C98">
        <w:rPr>
          <w:color w:val="333333"/>
          <w:spacing w:val="-4"/>
          <w:sz w:val="21"/>
          <w:szCs w:val="21"/>
        </w:rPr>
        <w:t>)</w:t>
      </w:r>
      <w:r w:rsidR="00082C98">
        <w:rPr>
          <w:color w:val="333333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-2"/>
          <w:w w:val="80"/>
          <w:sz w:val="21"/>
          <w:szCs w:val="21"/>
        </w:rPr>
        <w:t>K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2"/>
          <w:w w:val="84"/>
          <w:sz w:val="21"/>
          <w:szCs w:val="21"/>
        </w:rPr>
        <w:t>G</w:t>
      </w:r>
      <w:r w:rsidR="00082C98">
        <w:rPr>
          <w:color w:val="333333"/>
          <w:spacing w:val="-3"/>
          <w:w w:val="84"/>
          <w:sz w:val="21"/>
          <w:szCs w:val="21"/>
        </w:rPr>
        <w:t>I</w:t>
      </w:r>
      <w:r w:rsidR="00082C98">
        <w:rPr>
          <w:color w:val="333333"/>
          <w:w w:val="84"/>
          <w:sz w:val="21"/>
          <w:szCs w:val="21"/>
        </w:rPr>
        <w:t>T</w:t>
      </w:r>
      <w:r w:rsidR="00082C98">
        <w:rPr>
          <w:color w:val="333333"/>
          <w:spacing w:val="1"/>
          <w:w w:val="84"/>
          <w:sz w:val="21"/>
          <w:szCs w:val="21"/>
        </w:rPr>
        <w:t xml:space="preserve"> </w:t>
      </w:r>
      <w:proofErr w:type="gramStart"/>
      <w:r w:rsidR="00082C98">
        <w:rPr>
          <w:color w:val="333333"/>
          <w:sz w:val="21"/>
          <w:szCs w:val="21"/>
        </w:rPr>
        <w:t>(</w:t>
      </w:r>
      <w:r w:rsidR="00082C98">
        <w:rPr>
          <w:color w:val="333333"/>
          <w:spacing w:val="-18"/>
          <w:sz w:val="21"/>
          <w:szCs w:val="21"/>
        </w:rPr>
        <w:t xml:space="preserve"> </w:t>
      </w:r>
      <w:r w:rsidR="00082C98">
        <w:rPr>
          <w:color w:val="333333"/>
          <w:spacing w:val="-2"/>
          <w:sz w:val="21"/>
          <w:szCs w:val="21"/>
        </w:rPr>
        <w:t>D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d</w:t>
      </w:r>
      <w:proofErr w:type="gramEnd"/>
      <w:r w:rsidR="00082C98">
        <w:rPr>
          <w:color w:val="333333"/>
          <w:spacing w:val="35"/>
          <w:sz w:val="21"/>
          <w:szCs w:val="21"/>
        </w:rPr>
        <w:t xml:space="preserve"> </w:t>
      </w:r>
      <w:r w:rsidR="00082C98">
        <w:rPr>
          <w:color w:val="333333"/>
          <w:spacing w:val="-3"/>
          <w:w w:val="71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w w:val="109"/>
          <w:sz w:val="21"/>
          <w:szCs w:val="21"/>
        </w:rPr>
        <w:t>n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C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l</w:t>
      </w:r>
      <w:r w:rsidR="00082C98">
        <w:rPr>
          <w:color w:val="333333"/>
          <w:spacing w:val="7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m</w:t>
      </w:r>
      <w:r w:rsidR="00082C98">
        <w:rPr>
          <w:color w:val="333333"/>
          <w:spacing w:val="18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)</w:t>
      </w:r>
    </w:p>
    <w:p w:rsidR="00F96440" w:rsidRDefault="006045C5">
      <w:pPr>
        <w:spacing w:before="2" w:line="290" w:lineRule="auto"/>
        <w:ind w:left="918" w:right="2139"/>
        <w:rPr>
          <w:sz w:val="21"/>
          <w:szCs w:val="21"/>
        </w:rPr>
      </w:pPr>
      <w:r>
        <w:pict>
          <v:group id="_x0000_s1057" style="position:absolute;left:0;text-align:left;margin-left:94.3pt;margin-top:4.85pt;width:3.75pt;height:3.75pt;z-index:-251657216;mso-position-horizontal-relative:page" coordorigin="1886,97" coordsize="75,75">
            <v:shape id="_x0000_s1059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58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r>
        <w:pict>
          <v:group id="_x0000_s1054" style="position:absolute;left:0;text-align:left;margin-left:94.3pt;margin-top:19.45pt;width:3.75pt;height:3.75pt;z-index:-251656192;mso-position-horizontal-relative:page" coordorigin="1886,389" coordsize="75,75">
            <v:shape id="_x0000_s1056" style="position:absolute;left:1890;top:393;width:68;height:68" coordorigin="1890,393" coordsize="68,68" path="m1958,427r-8,21l1932,459r-8,2l1903,453r-12,-17l1890,427r7,-21l1915,394r9,-1l1944,400r12,18l1958,427xe" fillcolor="#333" stroked="f">
              <v:path arrowok="t"/>
            </v:shape>
            <v:shape id="_x0000_s1055" style="position:absolute;left:1890;top:393;width:68;height:68" coordorigin="1890,393" coordsize="68,68" path="m1958,427r-8,21l1932,459r-8,2l1903,453r-12,-17l1890,427r7,-21l1915,394r9,-1l1944,400r12,18l1958,427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a</w:t>
      </w:r>
      <w:r w:rsidR="00082C98">
        <w:rPr>
          <w:color w:val="333333"/>
          <w:spacing w:val="19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44"/>
          <w:sz w:val="21"/>
          <w:szCs w:val="21"/>
        </w:rPr>
        <w:t xml:space="preserve"> </w:t>
      </w:r>
      <w:r w:rsidR="00082C98">
        <w:rPr>
          <w:color w:val="333333"/>
          <w:spacing w:val="3"/>
          <w:w w:val="107"/>
          <w:sz w:val="21"/>
          <w:szCs w:val="21"/>
        </w:rPr>
        <w:t>d</w:t>
      </w:r>
      <w:r w:rsidR="00082C98">
        <w:rPr>
          <w:color w:val="333333"/>
          <w:spacing w:val="1"/>
          <w:w w:val="107"/>
          <w:sz w:val="21"/>
          <w:szCs w:val="21"/>
        </w:rPr>
        <w:t>e</w:t>
      </w:r>
      <w:r w:rsidR="00082C98">
        <w:rPr>
          <w:color w:val="333333"/>
          <w:spacing w:val="-1"/>
          <w:w w:val="107"/>
          <w:sz w:val="21"/>
          <w:szCs w:val="21"/>
        </w:rPr>
        <w:t>v</w:t>
      </w:r>
      <w:r w:rsidR="00082C98">
        <w:rPr>
          <w:color w:val="333333"/>
          <w:spacing w:val="1"/>
          <w:w w:val="107"/>
          <w:sz w:val="21"/>
          <w:szCs w:val="21"/>
        </w:rPr>
        <w:t>e</w:t>
      </w:r>
      <w:r w:rsidR="00082C98">
        <w:rPr>
          <w:color w:val="333333"/>
          <w:spacing w:val="-1"/>
          <w:w w:val="107"/>
          <w:sz w:val="21"/>
          <w:szCs w:val="21"/>
        </w:rPr>
        <w:t>lo</w:t>
      </w:r>
      <w:r w:rsidR="00082C98">
        <w:rPr>
          <w:color w:val="333333"/>
          <w:spacing w:val="3"/>
          <w:w w:val="107"/>
          <w:sz w:val="21"/>
          <w:szCs w:val="21"/>
        </w:rPr>
        <w:t>p</w:t>
      </w:r>
      <w:r w:rsidR="00082C98">
        <w:rPr>
          <w:color w:val="333333"/>
          <w:spacing w:val="-2"/>
          <w:w w:val="107"/>
          <w:sz w:val="21"/>
          <w:szCs w:val="21"/>
        </w:rPr>
        <w:t>m</w:t>
      </w:r>
      <w:r w:rsidR="00082C98">
        <w:rPr>
          <w:color w:val="333333"/>
          <w:spacing w:val="1"/>
          <w:w w:val="107"/>
          <w:sz w:val="21"/>
          <w:szCs w:val="21"/>
        </w:rPr>
        <w:t>e</w:t>
      </w:r>
      <w:r w:rsidR="00082C98">
        <w:rPr>
          <w:color w:val="333333"/>
          <w:spacing w:val="-2"/>
          <w:w w:val="107"/>
          <w:sz w:val="21"/>
          <w:szCs w:val="21"/>
        </w:rPr>
        <w:t>n</w:t>
      </w:r>
      <w:r w:rsidR="00082C98">
        <w:rPr>
          <w:color w:val="333333"/>
          <w:w w:val="107"/>
          <w:sz w:val="21"/>
          <w:szCs w:val="21"/>
        </w:rPr>
        <w:t>t</w:t>
      </w:r>
      <w:r w:rsidR="00082C98">
        <w:rPr>
          <w:color w:val="333333"/>
          <w:spacing w:val="-8"/>
          <w:w w:val="107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-1"/>
          <w:sz w:val="21"/>
          <w:szCs w:val="21"/>
        </w:rPr>
        <w:t>ool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r w:rsidR="00082C98">
        <w:rPr>
          <w:color w:val="333333"/>
          <w:spacing w:val="-3"/>
          <w:w w:val="97"/>
          <w:sz w:val="21"/>
          <w:szCs w:val="21"/>
        </w:rPr>
        <w:t>B</w:t>
      </w:r>
      <w:r w:rsidR="00082C98">
        <w:rPr>
          <w:color w:val="333333"/>
          <w:spacing w:val="-2"/>
          <w:w w:val="97"/>
          <w:sz w:val="21"/>
          <w:szCs w:val="21"/>
        </w:rPr>
        <w:t>u</w:t>
      </w:r>
      <w:r w:rsidR="00082C98">
        <w:rPr>
          <w:color w:val="333333"/>
          <w:spacing w:val="-1"/>
          <w:w w:val="97"/>
          <w:sz w:val="21"/>
          <w:szCs w:val="21"/>
        </w:rPr>
        <w:t>g</w:t>
      </w:r>
      <w:r w:rsidR="00082C98">
        <w:rPr>
          <w:color w:val="333333"/>
          <w:spacing w:val="1"/>
          <w:w w:val="97"/>
          <w:sz w:val="21"/>
          <w:szCs w:val="21"/>
        </w:rPr>
        <w:t>zi</w:t>
      </w:r>
      <w:r w:rsidR="00082C98">
        <w:rPr>
          <w:color w:val="333333"/>
          <w:spacing w:val="-1"/>
          <w:w w:val="97"/>
          <w:sz w:val="21"/>
          <w:szCs w:val="21"/>
        </w:rPr>
        <w:t>ll</w:t>
      </w:r>
      <w:r w:rsidR="00082C98">
        <w:rPr>
          <w:color w:val="333333"/>
          <w:spacing w:val="-3"/>
          <w:w w:val="97"/>
          <w:sz w:val="21"/>
          <w:szCs w:val="21"/>
        </w:rPr>
        <w:t>a</w:t>
      </w:r>
      <w:r w:rsidR="00082C98">
        <w:rPr>
          <w:color w:val="333333"/>
          <w:w w:val="97"/>
          <w:sz w:val="21"/>
          <w:szCs w:val="21"/>
        </w:rPr>
        <w:t>,</w:t>
      </w:r>
      <w:r w:rsidR="00082C98">
        <w:rPr>
          <w:color w:val="333333"/>
          <w:spacing w:val="1"/>
          <w:w w:val="97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J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21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C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fl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16"/>
          <w:sz w:val="21"/>
          <w:szCs w:val="21"/>
        </w:rPr>
        <w:t xml:space="preserve"> </w:t>
      </w:r>
      <w:proofErr w:type="spellStart"/>
      <w:r w:rsidR="00082C98">
        <w:rPr>
          <w:color w:val="333333"/>
          <w:spacing w:val="-2"/>
          <w:w w:val="75"/>
          <w:sz w:val="21"/>
          <w:szCs w:val="21"/>
        </w:rPr>
        <w:t>A</w:t>
      </w:r>
      <w:r w:rsidR="00082C98">
        <w:rPr>
          <w:color w:val="333333"/>
          <w:spacing w:val="-4"/>
          <w:w w:val="89"/>
          <w:sz w:val="21"/>
          <w:szCs w:val="21"/>
        </w:rPr>
        <w:t>x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87"/>
          <w:sz w:val="21"/>
          <w:szCs w:val="21"/>
        </w:rPr>
        <w:t>f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proofErr w:type="spellEnd"/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y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-2"/>
          <w:w w:val="80"/>
          <w:sz w:val="21"/>
          <w:szCs w:val="21"/>
        </w:rPr>
        <w:t>K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2"/>
          <w:w w:val="75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3"/>
          <w:w w:val="81"/>
          <w:sz w:val="21"/>
          <w:szCs w:val="21"/>
        </w:rPr>
        <w:t>M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-2"/>
          <w:w w:val="108"/>
          <w:sz w:val="21"/>
          <w:szCs w:val="21"/>
        </w:rPr>
        <w:t>h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w w:val="107"/>
          <w:sz w:val="21"/>
          <w:szCs w:val="21"/>
        </w:rPr>
        <w:t>s</w:t>
      </w:r>
      <w:r w:rsidR="00082C98">
        <w:rPr>
          <w:color w:val="333333"/>
          <w:spacing w:val="-5"/>
          <w:sz w:val="21"/>
          <w:szCs w:val="21"/>
        </w:rPr>
        <w:t xml:space="preserve"> </w:t>
      </w:r>
      <w:proofErr w:type="gramStart"/>
      <w:r w:rsidR="00082C98">
        <w:rPr>
          <w:color w:val="333333"/>
          <w:sz w:val="21"/>
          <w:szCs w:val="21"/>
        </w:rPr>
        <w:t>(</w:t>
      </w:r>
      <w:r w:rsidR="00082C98">
        <w:rPr>
          <w:color w:val="333333"/>
          <w:spacing w:val="-18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"/>
          <w:sz w:val="21"/>
          <w:szCs w:val="21"/>
        </w:rPr>
        <w:t>cr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m</w:t>
      </w:r>
      <w:proofErr w:type="gramEnd"/>
      <w:r w:rsidR="00082C98">
        <w:rPr>
          <w:color w:val="333333"/>
          <w:spacing w:val="9"/>
          <w:sz w:val="21"/>
          <w:szCs w:val="21"/>
        </w:rPr>
        <w:t xml:space="preserve"> </w:t>
      </w:r>
      <w:r w:rsidR="00082C98">
        <w:rPr>
          <w:color w:val="333333"/>
          <w:spacing w:val="-4"/>
          <w:sz w:val="21"/>
          <w:szCs w:val="21"/>
        </w:rPr>
        <w:t>)</w:t>
      </w:r>
      <w:r w:rsidR="00082C98">
        <w:rPr>
          <w:color w:val="333333"/>
          <w:sz w:val="21"/>
          <w:szCs w:val="21"/>
        </w:rPr>
        <w:t>.</w:t>
      </w:r>
    </w:p>
    <w:p w:rsidR="00F96440" w:rsidRDefault="006045C5">
      <w:pPr>
        <w:spacing w:before="2"/>
        <w:ind w:left="918"/>
        <w:rPr>
          <w:sz w:val="21"/>
          <w:szCs w:val="21"/>
        </w:rPr>
      </w:pPr>
      <w:r>
        <w:pict>
          <v:group id="_x0000_s1051" style="position:absolute;left:0;text-align:left;margin-left:94.3pt;margin-top:4.85pt;width:3.75pt;height:3.75pt;z-index:-251655168;mso-position-horizontal-relative:page" coordorigin="1886,97" coordsize="75,75">
            <v:shape id="_x0000_s1053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52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G</w:t>
      </w:r>
      <w:r w:rsidR="00082C98">
        <w:rPr>
          <w:color w:val="333333"/>
          <w:spacing w:val="-1"/>
          <w:sz w:val="21"/>
          <w:szCs w:val="21"/>
        </w:rPr>
        <w:t>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"/>
          <w:sz w:val="21"/>
          <w:szCs w:val="21"/>
        </w:rPr>
        <w:t xml:space="preserve"> </w:t>
      </w:r>
      <w:r w:rsidR="00082C98">
        <w:rPr>
          <w:color w:val="333333"/>
          <w:spacing w:val="-2"/>
          <w:w w:val="80"/>
          <w:sz w:val="21"/>
          <w:szCs w:val="21"/>
        </w:rPr>
        <w:t>K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3"/>
          <w:w w:val="94"/>
          <w:sz w:val="21"/>
          <w:szCs w:val="21"/>
        </w:rPr>
        <w:t>L</w:t>
      </w:r>
      <w:r w:rsidR="00082C98">
        <w:rPr>
          <w:color w:val="333333"/>
          <w:spacing w:val="1"/>
          <w:w w:val="94"/>
          <w:sz w:val="21"/>
          <w:szCs w:val="21"/>
        </w:rPr>
        <w:t>i</w:t>
      </w:r>
      <w:r w:rsidR="00082C98">
        <w:rPr>
          <w:color w:val="333333"/>
          <w:spacing w:val="-2"/>
          <w:w w:val="94"/>
          <w:sz w:val="21"/>
          <w:szCs w:val="21"/>
        </w:rPr>
        <w:t>nu</w:t>
      </w:r>
      <w:r w:rsidR="00082C98">
        <w:rPr>
          <w:color w:val="333333"/>
          <w:w w:val="94"/>
          <w:sz w:val="21"/>
          <w:szCs w:val="21"/>
        </w:rPr>
        <w:t>x</w:t>
      </w:r>
      <w:r w:rsidR="00082C98">
        <w:rPr>
          <w:color w:val="333333"/>
          <w:spacing w:val="-5"/>
          <w:w w:val="94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Op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3"/>
          <w:sz w:val="21"/>
          <w:szCs w:val="21"/>
        </w:rPr>
        <w:t>at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32"/>
          <w:sz w:val="21"/>
          <w:szCs w:val="21"/>
        </w:rPr>
        <w:t xml:space="preserve"> </w:t>
      </w:r>
      <w:r w:rsidR="00082C98">
        <w:rPr>
          <w:color w:val="333333"/>
          <w:w w:val="96"/>
          <w:sz w:val="21"/>
          <w:szCs w:val="21"/>
        </w:rPr>
        <w:t>S</w:t>
      </w:r>
      <w:r w:rsidR="00082C98">
        <w:rPr>
          <w:color w:val="333333"/>
          <w:spacing w:val="-1"/>
          <w:w w:val="93"/>
          <w:sz w:val="21"/>
          <w:szCs w:val="21"/>
        </w:rPr>
        <w:t>y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w w:val="106"/>
          <w:sz w:val="21"/>
          <w:szCs w:val="21"/>
        </w:rPr>
        <w:t>m</w:t>
      </w:r>
    </w:p>
    <w:p w:rsidR="00F96440" w:rsidRDefault="006045C5">
      <w:pPr>
        <w:spacing w:before="51" w:line="290" w:lineRule="auto"/>
        <w:ind w:left="918" w:right="3264"/>
        <w:rPr>
          <w:sz w:val="21"/>
          <w:szCs w:val="21"/>
        </w:rPr>
      </w:pPr>
      <w:r>
        <w:pict>
          <v:group id="_x0000_s1048" style="position:absolute;left:0;text-align:left;margin-left:94.3pt;margin-top:7.3pt;width:3.75pt;height:3.75pt;z-index:-251654144;mso-position-horizontal-relative:page" coordorigin="1886,146" coordsize="75,75">
            <v:shape id="_x0000_s1050" style="position:absolute;left:1890;top:150;width:68;height:68" coordorigin="1890,150" coordsize="68,68" path="m1958,183r-8,21l1932,216r-8,1l1903,210r-12,-18l1890,183r7,-20l1915,151r9,-1l1944,157r12,18l1958,183xe" fillcolor="#333" stroked="f">
              <v:path arrowok="t"/>
            </v:shape>
            <v:shape id="_x0000_s1049" style="position:absolute;left:1890;top:150;width:68;height:68" coordorigin="1890,150" coordsize="68,68" path="m1958,183r-8,21l1932,216r-8,1l1903,210r-12,-18l1890,183r7,-20l1915,151r9,-1l1944,157r12,18l1958,183e" filled="f" strokecolor="#333" strokeweight=".1323mm">
              <v:path arrowok="t"/>
            </v:shape>
            <w10:wrap anchorx="page"/>
          </v:group>
        </w:pict>
      </w:r>
      <w:r>
        <w:pict>
          <v:group id="_x0000_s1045" style="position:absolute;left:0;text-align:left;margin-left:94.3pt;margin-top:21.9pt;width:3.75pt;height:3.75pt;z-index:-251653120;mso-position-horizontal-relative:page" coordorigin="1886,438" coordsize="75,75">
            <v:shape id="_x0000_s1047" style="position:absolute;left:1890;top:442;width:68;height:68" coordorigin="1890,442" coordsize="68,68" path="m1958,476r-8,21l1932,508r-8,2l1903,502r-12,-17l1890,476r7,-21l1915,443r9,-1l1944,449r12,18l1958,476xe" fillcolor="#333" stroked="f">
              <v:path arrowok="t"/>
            </v:shape>
            <v:shape id="_x0000_s1046" style="position:absolute;left:1890;top:442;width:68;height:68" coordorigin="1890,442" coordsize="68,68" path="m1958,476r-8,21l1932,508r-8,2l1903,502r-12,-17l1890,476r7,-21l1915,443r9,-1l1944,449r12,18l1958,476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G</w:t>
      </w:r>
      <w:r w:rsidR="00082C98">
        <w:rPr>
          <w:color w:val="333333"/>
          <w:spacing w:val="-1"/>
          <w:sz w:val="21"/>
          <w:szCs w:val="21"/>
        </w:rPr>
        <w:t>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"/>
          <w:sz w:val="21"/>
          <w:szCs w:val="21"/>
        </w:rPr>
        <w:t xml:space="preserve"> </w:t>
      </w:r>
      <w:r w:rsidR="00082C98">
        <w:rPr>
          <w:color w:val="333333"/>
          <w:spacing w:val="-2"/>
          <w:w w:val="80"/>
          <w:sz w:val="21"/>
          <w:szCs w:val="21"/>
        </w:rPr>
        <w:t>K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2"/>
          <w:w w:val="84"/>
          <w:sz w:val="21"/>
          <w:szCs w:val="21"/>
        </w:rPr>
        <w:t>E</w:t>
      </w:r>
      <w:r w:rsidR="00082C98">
        <w:rPr>
          <w:color w:val="333333"/>
          <w:spacing w:val="-3"/>
          <w:w w:val="84"/>
          <w:sz w:val="21"/>
          <w:szCs w:val="21"/>
        </w:rPr>
        <w:t>M</w:t>
      </w:r>
      <w:r w:rsidR="00082C98">
        <w:rPr>
          <w:color w:val="333333"/>
          <w:spacing w:val="-2"/>
          <w:w w:val="84"/>
          <w:sz w:val="21"/>
          <w:szCs w:val="21"/>
        </w:rPr>
        <w:t>A</w:t>
      </w:r>
      <w:r w:rsidR="00082C98">
        <w:rPr>
          <w:color w:val="333333"/>
          <w:w w:val="84"/>
          <w:sz w:val="21"/>
          <w:szCs w:val="21"/>
        </w:rPr>
        <w:t>CS,</w:t>
      </w:r>
      <w:r w:rsidR="00082C98">
        <w:rPr>
          <w:color w:val="333333"/>
          <w:spacing w:val="8"/>
          <w:w w:val="84"/>
          <w:sz w:val="21"/>
          <w:szCs w:val="21"/>
        </w:rPr>
        <w:t xml:space="preserve"> </w:t>
      </w:r>
      <w:r w:rsidR="00082C98">
        <w:rPr>
          <w:color w:val="333333"/>
          <w:spacing w:val="-3"/>
          <w:w w:val="71"/>
          <w:sz w:val="21"/>
          <w:szCs w:val="21"/>
        </w:rPr>
        <w:t>V</w:t>
      </w:r>
      <w:r w:rsidR="00082C98">
        <w:rPr>
          <w:color w:val="333333"/>
          <w:spacing w:val="-3"/>
          <w:w w:val="78"/>
          <w:sz w:val="21"/>
          <w:szCs w:val="21"/>
        </w:rPr>
        <w:t>I</w:t>
      </w:r>
      <w:r w:rsidR="00082C98">
        <w:rPr>
          <w:color w:val="333333"/>
          <w:spacing w:val="-3"/>
          <w:w w:val="81"/>
          <w:sz w:val="21"/>
          <w:szCs w:val="21"/>
        </w:rPr>
        <w:t>M</w:t>
      </w:r>
      <w:r w:rsidR="00082C98">
        <w:rPr>
          <w:color w:val="333333"/>
          <w:w w:val="99"/>
          <w:sz w:val="21"/>
          <w:szCs w:val="21"/>
        </w:rPr>
        <w:t>.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2"/>
          <w:sz w:val="21"/>
          <w:szCs w:val="21"/>
        </w:rPr>
        <w:t>G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f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4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proofErr w:type="spellStart"/>
      <w:r w:rsidR="00082C98">
        <w:rPr>
          <w:color w:val="333333"/>
          <w:spacing w:val="2"/>
          <w:sz w:val="21"/>
          <w:szCs w:val="21"/>
        </w:rPr>
        <w:t>E</w:t>
      </w:r>
      <w:r w:rsidR="00082C98">
        <w:rPr>
          <w:color w:val="333333"/>
          <w:spacing w:val="-2"/>
          <w:sz w:val="21"/>
          <w:szCs w:val="21"/>
        </w:rPr>
        <w:t>m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s</w:t>
      </w:r>
      <w:proofErr w:type="spellEnd"/>
      <w:r w:rsidR="00082C98">
        <w:rPr>
          <w:color w:val="333333"/>
          <w:spacing w:val="8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f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m</w:t>
      </w:r>
      <w:r w:rsidR="00082C98">
        <w:rPr>
          <w:color w:val="333333"/>
          <w:spacing w:val="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5"/>
          <w:sz w:val="21"/>
          <w:szCs w:val="21"/>
        </w:rPr>
        <w:t xml:space="preserve"> 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wo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ke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6"/>
          <w:sz w:val="21"/>
          <w:szCs w:val="21"/>
        </w:rPr>
        <w:t xml:space="preserve"> 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w w:val="93"/>
          <w:sz w:val="21"/>
          <w:szCs w:val="21"/>
        </w:rPr>
        <w:t>y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31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15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a</w:t>
      </w:r>
      <w:r w:rsidR="00082C98">
        <w:rPr>
          <w:color w:val="333333"/>
          <w:spacing w:val="4"/>
          <w:sz w:val="21"/>
          <w:szCs w:val="21"/>
        </w:rPr>
        <w:t xml:space="preserve"> 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6045C5">
      <w:pPr>
        <w:spacing w:before="2"/>
        <w:ind w:left="918"/>
        <w:rPr>
          <w:sz w:val="21"/>
          <w:szCs w:val="21"/>
        </w:rPr>
      </w:pPr>
      <w:r>
        <w:pict>
          <v:group id="_x0000_s1042" style="position:absolute;left:0;text-align:left;margin-left:94.3pt;margin-top:4.85pt;width:3.75pt;height:3.75pt;z-index:-251652096;mso-position-horizontal-relative:page" coordorigin="1886,97" coordsize="75,75">
            <v:shape id="_x0000_s1044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43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1"/>
          <w:sz w:val="21"/>
          <w:szCs w:val="21"/>
        </w:rPr>
        <w:t>ee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31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a</w:t>
      </w:r>
      <w:r w:rsidR="00082C98">
        <w:rPr>
          <w:color w:val="333333"/>
          <w:spacing w:val="4"/>
          <w:sz w:val="21"/>
          <w:szCs w:val="21"/>
        </w:rPr>
        <w:t xml:space="preserve"> 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spacing w:val="-1"/>
          <w:w w:val="93"/>
          <w:sz w:val="21"/>
          <w:szCs w:val="21"/>
        </w:rPr>
        <w:t>y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-2"/>
          <w:w w:val="108"/>
          <w:sz w:val="21"/>
          <w:szCs w:val="21"/>
        </w:rPr>
        <w:t>h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2"/>
          <w:w w:val="126"/>
          <w:sz w:val="21"/>
          <w:szCs w:val="21"/>
        </w:rPr>
        <w:t>/</w:t>
      </w:r>
      <w:proofErr w:type="spellStart"/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1"/>
          <w:w w:val="89"/>
          <w:sz w:val="21"/>
          <w:szCs w:val="21"/>
        </w:rPr>
        <w:t>j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08"/>
          <w:sz w:val="21"/>
          <w:szCs w:val="21"/>
        </w:rPr>
        <w:t>o</w:t>
      </w:r>
      <w:proofErr w:type="spellEnd"/>
      <w:r w:rsidR="00082C98">
        <w:rPr>
          <w:color w:val="333333"/>
          <w:spacing w:val="-9"/>
          <w:sz w:val="21"/>
          <w:szCs w:val="21"/>
        </w:rPr>
        <w:t xml:space="preserve"> </w:t>
      </w:r>
      <w:r w:rsidR="00082C98">
        <w:rPr>
          <w:color w:val="333333"/>
          <w:spacing w:val="2"/>
          <w:w w:val="109"/>
          <w:sz w:val="21"/>
          <w:szCs w:val="21"/>
        </w:rPr>
        <w:t>c</w:t>
      </w:r>
      <w:r w:rsidR="00082C98">
        <w:rPr>
          <w:color w:val="333333"/>
          <w:spacing w:val="-1"/>
          <w:w w:val="109"/>
          <w:sz w:val="21"/>
          <w:szCs w:val="21"/>
        </w:rPr>
        <w:t>o</w:t>
      </w:r>
      <w:r w:rsidR="00082C98">
        <w:rPr>
          <w:color w:val="333333"/>
          <w:spacing w:val="2"/>
          <w:w w:val="109"/>
          <w:sz w:val="21"/>
          <w:szCs w:val="21"/>
        </w:rPr>
        <w:t>r</w:t>
      </w:r>
      <w:r w:rsidR="00082C98">
        <w:rPr>
          <w:color w:val="333333"/>
          <w:spacing w:val="3"/>
          <w:w w:val="109"/>
          <w:sz w:val="21"/>
          <w:szCs w:val="21"/>
        </w:rPr>
        <w:t>p</w:t>
      </w:r>
      <w:r w:rsidR="00082C98">
        <w:rPr>
          <w:color w:val="333333"/>
          <w:spacing w:val="-1"/>
          <w:w w:val="109"/>
          <w:sz w:val="21"/>
          <w:szCs w:val="21"/>
        </w:rPr>
        <w:t>o</w:t>
      </w:r>
      <w:r w:rsidR="00082C98">
        <w:rPr>
          <w:color w:val="333333"/>
          <w:spacing w:val="2"/>
          <w:w w:val="109"/>
          <w:sz w:val="21"/>
          <w:szCs w:val="21"/>
        </w:rPr>
        <w:t>r</w:t>
      </w:r>
      <w:r w:rsidR="00082C98">
        <w:rPr>
          <w:color w:val="333333"/>
          <w:spacing w:val="-3"/>
          <w:w w:val="109"/>
          <w:sz w:val="21"/>
          <w:szCs w:val="21"/>
        </w:rPr>
        <w:t>at</w:t>
      </w:r>
      <w:r w:rsidR="00082C98">
        <w:rPr>
          <w:color w:val="333333"/>
          <w:w w:val="109"/>
          <w:sz w:val="21"/>
          <w:szCs w:val="21"/>
        </w:rPr>
        <w:t>e</w:t>
      </w:r>
      <w:r w:rsidR="00082C98">
        <w:rPr>
          <w:color w:val="333333"/>
          <w:spacing w:val="-10"/>
          <w:w w:val="109"/>
          <w:sz w:val="21"/>
          <w:szCs w:val="21"/>
        </w:rPr>
        <w:t xml:space="preserve"> 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line="200" w:lineRule="exact"/>
      </w:pPr>
    </w:p>
    <w:p w:rsidR="00F96440" w:rsidRDefault="00F96440">
      <w:pPr>
        <w:spacing w:before="8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w w:val="103"/>
          <w:sz w:val="29"/>
          <w:szCs w:val="29"/>
        </w:rPr>
        <w:t>O</w:t>
      </w:r>
      <w:r>
        <w:rPr>
          <w:color w:val="FFFFFF"/>
          <w:w w:val="123"/>
          <w:sz w:val="29"/>
          <w:szCs w:val="29"/>
        </w:rPr>
        <w:t>b</w:t>
      </w:r>
      <w:r>
        <w:rPr>
          <w:color w:val="FFFFFF"/>
          <w:spacing w:val="2"/>
          <w:w w:val="109"/>
          <w:sz w:val="29"/>
          <w:szCs w:val="29"/>
        </w:rPr>
        <w:t>j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spacing w:val="-1"/>
          <w:w w:val="112"/>
          <w:sz w:val="29"/>
          <w:szCs w:val="29"/>
        </w:rPr>
        <w:t>c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spacing w:val="-4"/>
          <w:w w:val="116"/>
          <w:sz w:val="29"/>
          <w:szCs w:val="29"/>
        </w:rPr>
        <w:t>i</w:t>
      </w:r>
      <w:r>
        <w:rPr>
          <w:color w:val="FFFFFF"/>
          <w:spacing w:val="3"/>
          <w:w w:val="116"/>
          <w:sz w:val="29"/>
          <w:szCs w:val="29"/>
        </w:rPr>
        <w:t>v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w w:val="116"/>
          <w:sz w:val="29"/>
          <w:szCs w:val="29"/>
        </w:rPr>
        <w:t>s</w:t>
      </w:r>
    </w:p>
    <w:p w:rsidR="00F96440" w:rsidRDefault="00F96440">
      <w:pPr>
        <w:spacing w:before="15" w:line="200" w:lineRule="exact"/>
      </w:pPr>
    </w:p>
    <w:p w:rsidR="00F96440" w:rsidRDefault="00082C98">
      <w:pPr>
        <w:spacing w:before="28"/>
        <w:ind w:left="318"/>
        <w:rPr>
          <w:sz w:val="21"/>
          <w:szCs w:val="21"/>
        </w:rPr>
      </w:pPr>
      <w:r>
        <w:rPr>
          <w:color w:val="333333"/>
          <w:sz w:val="21"/>
          <w:szCs w:val="21"/>
        </w:rPr>
        <w:t>To</w:t>
      </w:r>
      <w:r>
        <w:rPr>
          <w:color w:val="333333"/>
          <w:spacing w:val="-17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iz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51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w w:val="93"/>
          <w:sz w:val="21"/>
          <w:szCs w:val="21"/>
        </w:rPr>
        <w:t>y</w:t>
      </w:r>
    </w:p>
    <w:p w:rsidR="00F96440" w:rsidRDefault="00082C98">
      <w:pPr>
        <w:spacing w:before="51"/>
        <w:ind w:left="318"/>
        <w:rPr>
          <w:sz w:val="21"/>
          <w:szCs w:val="21"/>
        </w:rPr>
      </w:pP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ki</w:t>
      </w:r>
      <w:r>
        <w:rPr>
          <w:color w:val="333333"/>
          <w:spacing w:val="-1"/>
          <w:sz w:val="21"/>
          <w:szCs w:val="21"/>
        </w:rPr>
        <w:t>ll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ow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1"/>
          <w:w w:val="95"/>
          <w:sz w:val="21"/>
          <w:szCs w:val="21"/>
        </w:rPr>
        <w:t>z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line="200" w:lineRule="exact"/>
      </w:pPr>
    </w:p>
    <w:p w:rsidR="00F96440" w:rsidRDefault="00F96440">
      <w:pPr>
        <w:spacing w:before="8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-2"/>
          <w:w w:val="103"/>
          <w:sz w:val="29"/>
          <w:szCs w:val="29"/>
        </w:rPr>
        <w:t>E</w:t>
      </w:r>
      <w:r>
        <w:rPr>
          <w:color w:val="FFFFFF"/>
          <w:w w:val="123"/>
          <w:sz w:val="29"/>
          <w:szCs w:val="29"/>
        </w:rPr>
        <w:t>d</w:t>
      </w:r>
      <w:r>
        <w:rPr>
          <w:color w:val="FFFFFF"/>
          <w:spacing w:val="2"/>
          <w:w w:val="128"/>
          <w:sz w:val="29"/>
          <w:szCs w:val="29"/>
        </w:rPr>
        <w:t>u</w:t>
      </w:r>
      <w:r>
        <w:rPr>
          <w:color w:val="FFFFFF"/>
          <w:spacing w:val="-1"/>
          <w:w w:val="112"/>
          <w:sz w:val="29"/>
          <w:szCs w:val="29"/>
        </w:rPr>
        <w:t>c</w:t>
      </w:r>
      <w:r>
        <w:rPr>
          <w:color w:val="FFFFFF"/>
          <w:w w:val="128"/>
          <w:sz w:val="29"/>
          <w:szCs w:val="29"/>
        </w:rPr>
        <w:t>a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spacing w:val="-4"/>
          <w:w w:val="116"/>
          <w:sz w:val="29"/>
          <w:szCs w:val="29"/>
        </w:rPr>
        <w:t>i</w:t>
      </w:r>
      <w:r>
        <w:rPr>
          <w:color w:val="FFFFFF"/>
          <w:spacing w:val="4"/>
          <w:w w:val="116"/>
          <w:sz w:val="29"/>
          <w:szCs w:val="29"/>
        </w:rPr>
        <w:t>o</w:t>
      </w:r>
      <w:r>
        <w:rPr>
          <w:color w:val="FFFFFF"/>
          <w:w w:val="130"/>
          <w:sz w:val="29"/>
          <w:szCs w:val="29"/>
        </w:rPr>
        <w:t>n</w:t>
      </w:r>
    </w:p>
    <w:p w:rsidR="00F96440" w:rsidRDefault="00F96440">
      <w:pPr>
        <w:spacing w:before="15" w:line="200" w:lineRule="exact"/>
        <w:sectPr w:rsidR="00F964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960" w:bottom="280" w:left="1160" w:header="0" w:footer="1817" w:gutter="0"/>
          <w:cols w:space="720"/>
        </w:sectPr>
      </w:pPr>
    </w:p>
    <w:p w:rsidR="00F96440" w:rsidRDefault="00082C98">
      <w:pPr>
        <w:spacing w:before="39"/>
        <w:ind w:left="318"/>
        <w:rPr>
          <w:sz w:val="23"/>
          <w:szCs w:val="23"/>
        </w:rPr>
      </w:pPr>
      <w:r>
        <w:rPr>
          <w:b/>
          <w:color w:val="3583CC"/>
          <w:spacing w:val="-2"/>
          <w:w w:val="87"/>
          <w:sz w:val="23"/>
          <w:szCs w:val="23"/>
        </w:rPr>
        <w:t>S</w:t>
      </w:r>
      <w:r>
        <w:rPr>
          <w:b/>
          <w:color w:val="3583CC"/>
          <w:w w:val="87"/>
          <w:sz w:val="23"/>
          <w:szCs w:val="23"/>
        </w:rPr>
        <w:t>V</w:t>
      </w:r>
      <w:r>
        <w:rPr>
          <w:b/>
          <w:color w:val="3583CC"/>
          <w:spacing w:val="-5"/>
          <w:w w:val="87"/>
          <w:sz w:val="23"/>
          <w:szCs w:val="23"/>
        </w:rPr>
        <w:t xml:space="preserve"> </w:t>
      </w:r>
      <w:r>
        <w:rPr>
          <w:b/>
          <w:color w:val="3583CC"/>
          <w:spacing w:val="3"/>
          <w:w w:val="93"/>
          <w:sz w:val="23"/>
          <w:szCs w:val="23"/>
        </w:rPr>
        <w:t>U</w:t>
      </w:r>
      <w:r>
        <w:rPr>
          <w:b/>
          <w:color w:val="3583CC"/>
          <w:spacing w:val="2"/>
          <w:w w:val="103"/>
          <w:sz w:val="23"/>
          <w:szCs w:val="23"/>
        </w:rPr>
        <w:t>n</w:t>
      </w:r>
      <w:r>
        <w:rPr>
          <w:b/>
          <w:color w:val="3583CC"/>
          <w:spacing w:val="3"/>
          <w:sz w:val="23"/>
          <w:szCs w:val="23"/>
        </w:rPr>
        <w:t>i</w:t>
      </w:r>
      <w:r>
        <w:rPr>
          <w:b/>
          <w:color w:val="3583CC"/>
          <w:spacing w:val="-2"/>
          <w:w w:val="105"/>
          <w:sz w:val="23"/>
          <w:szCs w:val="23"/>
        </w:rPr>
        <w:t>v</w:t>
      </w:r>
      <w:r>
        <w:rPr>
          <w:b/>
          <w:color w:val="3583CC"/>
          <w:w w:val="118"/>
          <w:sz w:val="23"/>
          <w:szCs w:val="23"/>
        </w:rPr>
        <w:t>e</w:t>
      </w:r>
      <w:r>
        <w:rPr>
          <w:b/>
          <w:color w:val="3583CC"/>
          <w:spacing w:val="-3"/>
          <w:w w:val="90"/>
          <w:sz w:val="23"/>
          <w:szCs w:val="23"/>
        </w:rPr>
        <w:t>r</w:t>
      </w:r>
      <w:r>
        <w:rPr>
          <w:b/>
          <w:color w:val="3583CC"/>
          <w:spacing w:val="2"/>
          <w:w w:val="115"/>
          <w:sz w:val="23"/>
          <w:szCs w:val="23"/>
        </w:rPr>
        <w:t>s</w:t>
      </w:r>
      <w:r>
        <w:rPr>
          <w:b/>
          <w:color w:val="3583CC"/>
          <w:spacing w:val="3"/>
          <w:sz w:val="23"/>
          <w:szCs w:val="23"/>
        </w:rPr>
        <w:t>i</w:t>
      </w:r>
      <w:r>
        <w:rPr>
          <w:b/>
          <w:color w:val="3583CC"/>
          <w:spacing w:val="1"/>
          <w:w w:val="116"/>
          <w:sz w:val="23"/>
          <w:szCs w:val="23"/>
        </w:rPr>
        <w:t>t</w:t>
      </w:r>
      <w:r>
        <w:rPr>
          <w:b/>
          <w:color w:val="3583CC"/>
          <w:w w:val="105"/>
          <w:sz w:val="23"/>
          <w:szCs w:val="23"/>
        </w:rPr>
        <w:t>y</w:t>
      </w:r>
    </w:p>
    <w:p w:rsidR="00F96440" w:rsidRDefault="00082C98">
      <w:pPr>
        <w:spacing w:before="54"/>
        <w:ind w:left="318" w:right="-51"/>
        <w:rPr>
          <w:sz w:val="21"/>
          <w:szCs w:val="21"/>
        </w:rPr>
      </w:pPr>
      <w:r>
        <w:rPr>
          <w:color w:val="333333"/>
          <w:spacing w:val="-2"/>
          <w:w w:val="84"/>
          <w:sz w:val="21"/>
          <w:szCs w:val="21"/>
        </w:rPr>
        <w:t>B</w:t>
      </w:r>
      <w:r>
        <w:rPr>
          <w:color w:val="333333"/>
          <w:w w:val="84"/>
          <w:sz w:val="21"/>
          <w:szCs w:val="21"/>
        </w:rPr>
        <w:t>E</w:t>
      </w:r>
      <w:r>
        <w:rPr>
          <w:color w:val="333333"/>
          <w:spacing w:val="-6"/>
          <w:w w:val="84"/>
          <w:sz w:val="21"/>
          <w:szCs w:val="21"/>
        </w:rPr>
        <w:t xml:space="preserve"> </w:t>
      </w:r>
      <w:r>
        <w:rPr>
          <w:color w:val="333333"/>
          <w:spacing w:val="-3"/>
          <w:w w:val="82"/>
          <w:sz w:val="21"/>
          <w:szCs w:val="21"/>
        </w:rPr>
        <w:t>C</w:t>
      </w:r>
      <w:r>
        <w:rPr>
          <w:color w:val="333333"/>
          <w:spacing w:val="-3"/>
          <w:w w:val="103"/>
          <w:sz w:val="21"/>
          <w:szCs w:val="21"/>
        </w:rPr>
        <w:t>o</w:t>
      </w:r>
      <w:r>
        <w:rPr>
          <w:color w:val="333333"/>
          <w:spacing w:val="-3"/>
          <w:w w:val="102"/>
          <w:sz w:val="21"/>
          <w:szCs w:val="21"/>
        </w:rPr>
        <w:t>m</w:t>
      </w:r>
      <w:r>
        <w:rPr>
          <w:color w:val="333333"/>
          <w:w w:val="107"/>
          <w:sz w:val="21"/>
          <w:szCs w:val="21"/>
        </w:rPr>
        <w:t>p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2"/>
          <w:sz w:val="21"/>
          <w:szCs w:val="21"/>
        </w:rPr>
        <w:t>r</w:t>
      </w:r>
      <w:r>
        <w:rPr>
          <w:color w:val="333333"/>
          <w:spacing w:val="-1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Sc</w:t>
      </w:r>
      <w:r>
        <w:rPr>
          <w:color w:val="333333"/>
          <w:spacing w:val="3"/>
          <w:sz w:val="21"/>
          <w:szCs w:val="21"/>
        </w:rPr>
        <w:t>i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</w:p>
    <w:p w:rsidR="00F96440" w:rsidRDefault="00082C98">
      <w:pPr>
        <w:spacing w:before="28"/>
        <w:rPr>
          <w:sz w:val="21"/>
          <w:szCs w:val="21"/>
        </w:rPr>
      </w:pPr>
      <w:r>
        <w:br w:type="column"/>
      </w:r>
      <w:proofErr w:type="spellStart"/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15"/>
          <w:sz w:val="21"/>
          <w:szCs w:val="21"/>
        </w:rPr>
        <w:t>a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08"/>
          <w:sz w:val="21"/>
          <w:szCs w:val="21"/>
        </w:rPr>
        <w:t>h</w:t>
      </w:r>
    </w:p>
    <w:p w:rsidR="00F96440" w:rsidRDefault="00082C98">
      <w:pPr>
        <w:spacing w:before="51"/>
        <w:ind w:left="525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num="2" w:space="720" w:equalWidth="0">
            <w:col w:w="2114" w:space="5568"/>
            <w:col w:w="2438"/>
          </w:cols>
        </w:sectPr>
      </w:pPr>
      <w:r>
        <w:rPr>
          <w:color w:val="333333"/>
          <w:spacing w:val="-3"/>
          <w:w w:val="81"/>
          <w:sz w:val="21"/>
          <w:szCs w:val="21"/>
        </w:rPr>
        <w:t>G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70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p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3"/>
          <w:w w:val="85"/>
          <w:sz w:val="21"/>
          <w:szCs w:val="21"/>
        </w:rPr>
        <w:t>i</w:t>
      </w:r>
      <w:r>
        <w:rPr>
          <w:color w:val="333333"/>
          <w:w w:val="89"/>
          <w:sz w:val="21"/>
          <w:szCs w:val="21"/>
        </w:rPr>
        <w:t>l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200</w:t>
      </w:r>
      <w:r>
        <w:rPr>
          <w:color w:val="333333"/>
          <w:sz w:val="21"/>
          <w:szCs w:val="21"/>
        </w:rPr>
        <w:t>6</w:t>
      </w: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before="8" w:line="260" w:lineRule="exact"/>
        <w:rPr>
          <w:sz w:val="26"/>
          <w:szCs w:val="26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space="720"/>
        </w:sectPr>
      </w:pPr>
    </w:p>
    <w:p w:rsidR="00F96440" w:rsidRDefault="006045C5">
      <w:pPr>
        <w:spacing w:before="39"/>
        <w:ind w:left="318" w:right="-56"/>
        <w:rPr>
          <w:sz w:val="23"/>
          <w:szCs w:val="23"/>
        </w:rPr>
      </w:pPr>
      <w:r>
        <w:pict>
          <v:group id="_x0000_s1040" style="position:absolute;left:0;text-align:left;margin-left:54pt;margin-top:535.9pt;width:7in;height:30pt;z-index:-251668480;mso-position-horizontal-relative:page;mso-position-vertical-relative:page" coordorigin="1080,10718" coordsize="10080,600">
            <v:shape id="_x0000_s1041" style="position:absolute;left:1080;top:10718;width:10080;height:600" coordorigin="1080,10718" coordsize="10080,600" path="m1080,10718r10080,l11160,11318r-10080,l1080,10718xe" fillcolor="#3583cc" stroked="f">
              <v:path arrowok="t"/>
            </v:shape>
            <w10:wrap anchorx="page" anchory="page"/>
          </v:group>
        </w:pict>
      </w:r>
      <w:r>
        <w:pict>
          <v:group id="_x0000_s1038" style="position:absolute;left:0;text-align:left;margin-left:54pt;margin-top:456pt;width:7in;height:30pt;z-index:-251669504;mso-position-horizontal-relative:page;mso-position-vertical-relative:page" coordorigin="1080,9120" coordsize="10080,600">
            <v:shape id="_x0000_s1039" style="position:absolute;left:1080;top:9120;width:10080;height:600" coordorigin="1080,9120" coordsize="10080,600" path="m1080,9120r10080,l11160,9720r-10080,l1080,9120xe" fillcolor="#3583cc" stroked="f">
              <v:path arrowok="t"/>
            </v:shape>
            <w10:wrap anchorx="page" anchory="page"/>
          </v:group>
        </w:pict>
      </w:r>
      <w:r>
        <w:pict>
          <v:group id="_x0000_s1036" style="position:absolute;left:0;text-align:left;margin-left:54pt;margin-top:171.4pt;width:7in;height:30pt;z-index:-251670528;mso-position-horizontal-relative:page;mso-position-vertical-relative:page" coordorigin="1080,3428" coordsize="10080,600">
            <v:shape id="_x0000_s1037" style="position:absolute;left:1080;top:3428;width:10080;height:600" coordorigin="1080,3428" coordsize="10080,600" path="m1080,3428r10080,l11160,4028r-10080,l1080,3428xe" fillcolor="#3583cc" stroked="f">
              <v:path arrowok="t"/>
            </v:shape>
            <w10:wrap anchorx="page" anchory="page"/>
          </v:group>
        </w:pict>
      </w:r>
      <w:r w:rsidR="00082C98">
        <w:rPr>
          <w:b/>
          <w:color w:val="3583CC"/>
          <w:spacing w:val="2"/>
          <w:sz w:val="23"/>
          <w:szCs w:val="23"/>
        </w:rPr>
        <w:t>B</w:t>
      </w:r>
      <w:r w:rsidR="00082C98">
        <w:rPr>
          <w:b/>
          <w:color w:val="3583CC"/>
          <w:spacing w:val="-2"/>
          <w:sz w:val="23"/>
          <w:szCs w:val="23"/>
        </w:rPr>
        <w:t>o</w:t>
      </w:r>
      <w:r w:rsidR="00082C98">
        <w:rPr>
          <w:b/>
          <w:color w:val="3583CC"/>
          <w:spacing w:val="3"/>
          <w:sz w:val="23"/>
          <w:szCs w:val="23"/>
        </w:rPr>
        <w:t>a</w:t>
      </w:r>
      <w:r w:rsidR="00082C98">
        <w:rPr>
          <w:b/>
          <w:color w:val="3583CC"/>
          <w:spacing w:val="-3"/>
          <w:sz w:val="23"/>
          <w:szCs w:val="23"/>
        </w:rPr>
        <w:t>r</w:t>
      </w:r>
      <w:r w:rsidR="00082C98">
        <w:rPr>
          <w:b/>
          <w:color w:val="3583CC"/>
          <w:sz w:val="23"/>
          <w:szCs w:val="23"/>
        </w:rPr>
        <w:t>d</w:t>
      </w:r>
      <w:r w:rsidR="00082C98">
        <w:rPr>
          <w:b/>
          <w:color w:val="3583CC"/>
          <w:spacing w:val="-8"/>
          <w:sz w:val="23"/>
          <w:szCs w:val="23"/>
        </w:rPr>
        <w:t xml:space="preserve"> </w:t>
      </w:r>
      <w:r w:rsidR="00082C98">
        <w:rPr>
          <w:b/>
          <w:color w:val="3583CC"/>
          <w:spacing w:val="-2"/>
          <w:sz w:val="23"/>
          <w:szCs w:val="23"/>
        </w:rPr>
        <w:t>o</w:t>
      </w:r>
      <w:r w:rsidR="00082C98">
        <w:rPr>
          <w:b/>
          <w:color w:val="3583CC"/>
          <w:sz w:val="23"/>
          <w:szCs w:val="23"/>
        </w:rPr>
        <w:t>f</w:t>
      </w:r>
      <w:r w:rsidR="00082C98">
        <w:rPr>
          <w:b/>
          <w:color w:val="3583CC"/>
          <w:spacing w:val="7"/>
          <w:sz w:val="23"/>
          <w:szCs w:val="23"/>
        </w:rPr>
        <w:t xml:space="preserve"> </w:t>
      </w:r>
      <w:r w:rsidR="00082C98">
        <w:rPr>
          <w:b/>
          <w:color w:val="3583CC"/>
          <w:spacing w:val="-2"/>
          <w:w w:val="78"/>
          <w:sz w:val="23"/>
          <w:szCs w:val="23"/>
        </w:rPr>
        <w:t>I</w:t>
      </w:r>
      <w:r w:rsidR="00082C98">
        <w:rPr>
          <w:b/>
          <w:color w:val="3583CC"/>
          <w:spacing w:val="2"/>
          <w:w w:val="103"/>
          <w:sz w:val="23"/>
          <w:szCs w:val="23"/>
        </w:rPr>
        <w:t>n</w:t>
      </w:r>
      <w:r w:rsidR="00082C98">
        <w:rPr>
          <w:b/>
          <w:color w:val="3583CC"/>
          <w:spacing w:val="1"/>
          <w:w w:val="116"/>
          <w:sz w:val="23"/>
          <w:szCs w:val="23"/>
        </w:rPr>
        <w:t>t</w:t>
      </w:r>
      <w:r w:rsidR="00082C98">
        <w:rPr>
          <w:b/>
          <w:color w:val="3583CC"/>
          <w:w w:val="118"/>
          <w:sz w:val="23"/>
          <w:szCs w:val="23"/>
        </w:rPr>
        <w:t>e</w:t>
      </w:r>
      <w:r w:rsidR="00082C98">
        <w:rPr>
          <w:b/>
          <w:color w:val="3583CC"/>
          <w:spacing w:val="-3"/>
          <w:w w:val="90"/>
          <w:sz w:val="23"/>
          <w:szCs w:val="23"/>
        </w:rPr>
        <w:t>r</w:t>
      </w:r>
      <w:r w:rsidR="00082C98">
        <w:rPr>
          <w:b/>
          <w:color w:val="3583CC"/>
          <w:spacing w:val="3"/>
          <w:w w:val="103"/>
          <w:sz w:val="23"/>
          <w:szCs w:val="23"/>
        </w:rPr>
        <w:t>m</w:t>
      </w:r>
      <w:r w:rsidR="00082C98">
        <w:rPr>
          <w:b/>
          <w:color w:val="3583CC"/>
          <w:w w:val="118"/>
          <w:sz w:val="23"/>
          <w:szCs w:val="23"/>
        </w:rPr>
        <w:t>e</w:t>
      </w:r>
      <w:r w:rsidR="00082C98">
        <w:rPr>
          <w:b/>
          <w:color w:val="3583CC"/>
          <w:spacing w:val="2"/>
          <w:w w:val="104"/>
          <w:sz w:val="23"/>
          <w:szCs w:val="23"/>
        </w:rPr>
        <w:t>d</w:t>
      </w:r>
      <w:r w:rsidR="00082C98">
        <w:rPr>
          <w:b/>
          <w:color w:val="3583CC"/>
          <w:spacing w:val="3"/>
          <w:sz w:val="23"/>
          <w:szCs w:val="23"/>
        </w:rPr>
        <w:t>i</w:t>
      </w:r>
      <w:r w:rsidR="00082C98">
        <w:rPr>
          <w:b/>
          <w:color w:val="3583CC"/>
          <w:spacing w:val="3"/>
          <w:w w:val="107"/>
          <w:sz w:val="23"/>
          <w:szCs w:val="23"/>
        </w:rPr>
        <w:t>a</w:t>
      </w:r>
      <w:r w:rsidR="00082C98">
        <w:rPr>
          <w:b/>
          <w:color w:val="3583CC"/>
          <w:spacing w:val="1"/>
          <w:w w:val="116"/>
          <w:sz w:val="23"/>
          <w:szCs w:val="23"/>
        </w:rPr>
        <w:t>t</w:t>
      </w:r>
      <w:r w:rsidR="00082C98">
        <w:rPr>
          <w:b/>
          <w:color w:val="3583CC"/>
          <w:w w:val="118"/>
          <w:sz w:val="23"/>
          <w:szCs w:val="23"/>
        </w:rPr>
        <w:t>e</w:t>
      </w:r>
      <w:r w:rsidR="00082C98">
        <w:rPr>
          <w:b/>
          <w:color w:val="3583CC"/>
          <w:w w:val="121"/>
          <w:sz w:val="23"/>
          <w:szCs w:val="23"/>
        </w:rPr>
        <w:t>,</w:t>
      </w:r>
      <w:r w:rsidR="00082C98">
        <w:rPr>
          <w:b/>
          <w:color w:val="3583CC"/>
          <w:spacing w:val="-15"/>
          <w:sz w:val="23"/>
          <w:szCs w:val="23"/>
        </w:rPr>
        <w:t xml:space="preserve"> </w:t>
      </w:r>
      <w:r w:rsidR="00082C98">
        <w:rPr>
          <w:b/>
          <w:color w:val="3583CC"/>
          <w:spacing w:val="2"/>
          <w:w w:val="80"/>
          <w:sz w:val="23"/>
          <w:szCs w:val="23"/>
        </w:rPr>
        <w:t>A</w:t>
      </w:r>
      <w:r w:rsidR="00082C98">
        <w:rPr>
          <w:b/>
          <w:color w:val="3583CC"/>
          <w:sz w:val="23"/>
          <w:szCs w:val="23"/>
        </w:rPr>
        <w:t>P</w:t>
      </w:r>
    </w:p>
    <w:p w:rsidR="00F96440" w:rsidRDefault="00082C98">
      <w:pPr>
        <w:spacing w:before="54"/>
        <w:ind w:left="318"/>
        <w:rPr>
          <w:sz w:val="21"/>
          <w:szCs w:val="21"/>
        </w:rPr>
      </w:pPr>
      <w:r>
        <w:rPr>
          <w:color w:val="333333"/>
          <w:w w:val="75"/>
          <w:sz w:val="21"/>
          <w:szCs w:val="21"/>
        </w:rPr>
        <w:t>I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-3"/>
          <w:w w:val="102"/>
          <w:sz w:val="21"/>
          <w:szCs w:val="21"/>
        </w:rPr>
        <w:t>m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3"/>
          <w:w w:val="85"/>
          <w:sz w:val="21"/>
          <w:szCs w:val="21"/>
        </w:rPr>
        <w:t>i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w w:val="108"/>
          <w:sz w:val="21"/>
          <w:szCs w:val="21"/>
        </w:rPr>
        <w:t>e</w:t>
      </w:r>
    </w:p>
    <w:p w:rsidR="00F96440" w:rsidRDefault="00082C98">
      <w:pPr>
        <w:spacing w:before="28"/>
        <w:rPr>
          <w:sz w:val="21"/>
          <w:szCs w:val="21"/>
        </w:rPr>
      </w:pPr>
      <w:r>
        <w:br w:type="column"/>
      </w:r>
      <w:r>
        <w:rPr>
          <w:color w:val="333333"/>
          <w:spacing w:val="-2"/>
          <w:w w:val="80"/>
          <w:sz w:val="21"/>
          <w:szCs w:val="21"/>
        </w:rPr>
        <w:t>K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15"/>
          <w:sz w:val="21"/>
          <w:szCs w:val="21"/>
        </w:rPr>
        <w:t>a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08"/>
          <w:sz w:val="21"/>
          <w:szCs w:val="21"/>
        </w:rPr>
        <w:t>h</w:t>
      </w:r>
    </w:p>
    <w:p w:rsidR="00F96440" w:rsidRDefault="00082C98">
      <w:pPr>
        <w:spacing w:before="51"/>
        <w:ind w:left="390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num="2" w:space="720" w:equalWidth="0">
            <w:col w:w="2994" w:space="4824"/>
            <w:col w:w="2302"/>
          </w:cols>
        </w:sectPr>
      </w:pPr>
      <w:r>
        <w:rPr>
          <w:color w:val="333333"/>
          <w:spacing w:val="-3"/>
          <w:w w:val="81"/>
          <w:sz w:val="21"/>
          <w:szCs w:val="21"/>
        </w:rPr>
        <w:t>G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70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p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3"/>
          <w:w w:val="85"/>
          <w:sz w:val="21"/>
          <w:szCs w:val="21"/>
        </w:rPr>
        <w:t>i</w:t>
      </w:r>
      <w:r>
        <w:rPr>
          <w:color w:val="333333"/>
          <w:w w:val="89"/>
          <w:sz w:val="21"/>
          <w:szCs w:val="21"/>
        </w:rPr>
        <w:t>l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200</w:t>
      </w:r>
      <w:r>
        <w:rPr>
          <w:color w:val="333333"/>
          <w:sz w:val="21"/>
          <w:szCs w:val="21"/>
        </w:rPr>
        <w:t>1</w:t>
      </w:r>
    </w:p>
    <w:p w:rsidR="00F96440" w:rsidRDefault="00082C98">
      <w:pPr>
        <w:spacing w:before="74" w:line="260" w:lineRule="exact"/>
        <w:ind w:left="318"/>
        <w:rPr>
          <w:sz w:val="21"/>
          <w:szCs w:val="21"/>
        </w:rPr>
      </w:pPr>
      <w:r>
        <w:rPr>
          <w:color w:val="333333"/>
          <w:spacing w:val="-3"/>
          <w:w w:val="95"/>
          <w:position w:val="-1"/>
          <w:sz w:val="21"/>
          <w:szCs w:val="21"/>
        </w:rPr>
        <w:lastRenderedPageBreak/>
        <w:t>H</w:t>
      </w:r>
      <w:r>
        <w:rPr>
          <w:color w:val="333333"/>
          <w:spacing w:val="3"/>
          <w:w w:val="95"/>
          <w:position w:val="-1"/>
          <w:sz w:val="21"/>
          <w:szCs w:val="21"/>
        </w:rPr>
        <w:t>i</w:t>
      </w:r>
      <w:r>
        <w:rPr>
          <w:color w:val="333333"/>
          <w:spacing w:val="1"/>
          <w:w w:val="95"/>
          <w:position w:val="-1"/>
          <w:sz w:val="21"/>
          <w:szCs w:val="21"/>
        </w:rPr>
        <w:t>g</w:t>
      </w:r>
      <w:r>
        <w:rPr>
          <w:color w:val="333333"/>
          <w:w w:val="95"/>
          <w:position w:val="-1"/>
          <w:sz w:val="21"/>
          <w:szCs w:val="21"/>
        </w:rPr>
        <w:t>h</w:t>
      </w:r>
      <w:r>
        <w:rPr>
          <w:color w:val="333333"/>
          <w:spacing w:val="-8"/>
          <w:w w:val="95"/>
          <w:position w:val="-1"/>
          <w:sz w:val="21"/>
          <w:szCs w:val="21"/>
        </w:rPr>
        <w:t xml:space="preserve"> </w:t>
      </w:r>
      <w:r>
        <w:rPr>
          <w:color w:val="333333"/>
          <w:spacing w:val="-1"/>
          <w:position w:val="-1"/>
          <w:sz w:val="21"/>
          <w:szCs w:val="21"/>
        </w:rPr>
        <w:t>Sc</w:t>
      </w:r>
      <w:r>
        <w:rPr>
          <w:color w:val="333333"/>
          <w:spacing w:val="4"/>
          <w:position w:val="-1"/>
          <w:sz w:val="21"/>
          <w:szCs w:val="21"/>
        </w:rPr>
        <w:t>h</w:t>
      </w:r>
      <w:r>
        <w:rPr>
          <w:color w:val="333333"/>
          <w:spacing w:val="-3"/>
          <w:position w:val="-1"/>
          <w:sz w:val="21"/>
          <w:szCs w:val="21"/>
        </w:rPr>
        <w:t>oo</w:t>
      </w:r>
      <w:r>
        <w:rPr>
          <w:color w:val="333333"/>
          <w:position w:val="-1"/>
          <w:sz w:val="21"/>
          <w:szCs w:val="21"/>
        </w:rPr>
        <w:t xml:space="preserve">l                                                                                                                                 </w:t>
      </w:r>
      <w:r>
        <w:rPr>
          <w:color w:val="333333"/>
          <w:spacing w:val="43"/>
          <w:position w:val="-1"/>
          <w:sz w:val="21"/>
          <w:szCs w:val="21"/>
        </w:rPr>
        <w:t xml:space="preserve"> </w:t>
      </w:r>
      <w:r>
        <w:rPr>
          <w:color w:val="333333"/>
          <w:spacing w:val="-3"/>
          <w:w w:val="81"/>
          <w:position w:val="3"/>
          <w:sz w:val="21"/>
          <w:szCs w:val="21"/>
        </w:rPr>
        <w:t>G</w:t>
      </w:r>
      <w:r>
        <w:rPr>
          <w:color w:val="333333"/>
          <w:spacing w:val="3"/>
          <w:w w:val="102"/>
          <w:position w:val="3"/>
          <w:sz w:val="21"/>
          <w:szCs w:val="21"/>
        </w:rPr>
        <w:t>r</w:t>
      </w:r>
      <w:r>
        <w:rPr>
          <w:color w:val="333333"/>
          <w:w w:val="121"/>
          <w:position w:val="3"/>
          <w:sz w:val="21"/>
          <w:szCs w:val="21"/>
        </w:rPr>
        <w:t>a</w:t>
      </w:r>
      <w:r>
        <w:rPr>
          <w:color w:val="333333"/>
          <w:w w:val="107"/>
          <w:position w:val="3"/>
          <w:sz w:val="21"/>
          <w:szCs w:val="21"/>
        </w:rPr>
        <w:t>d</w:t>
      </w:r>
      <w:r>
        <w:rPr>
          <w:color w:val="333333"/>
          <w:spacing w:val="2"/>
          <w:w w:val="105"/>
          <w:position w:val="3"/>
          <w:sz w:val="21"/>
          <w:szCs w:val="21"/>
        </w:rPr>
        <w:t>u</w:t>
      </w:r>
      <w:r>
        <w:rPr>
          <w:color w:val="333333"/>
          <w:w w:val="121"/>
          <w:position w:val="3"/>
          <w:sz w:val="21"/>
          <w:szCs w:val="21"/>
        </w:rPr>
        <w:t>a</w:t>
      </w:r>
      <w:r>
        <w:rPr>
          <w:color w:val="333333"/>
          <w:spacing w:val="-1"/>
          <w:w w:val="117"/>
          <w:position w:val="3"/>
          <w:sz w:val="21"/>
          <w:szCs w:val="21"/>
        </w:rPr>
        <w:t>t</w:t>
      </w:r>
      <w:r>
        <w:rPr>
          <w:color w:val="333333"/>
          <w:spacing w:val="-4"/>
          <w:w w:val="108"/>
          <w:position w:val="3"/>
          <w:sz w:val="21"/>
          <w:szCs w:val="21"/>
        </w:rPr>
        <w:t>e</w:t>
      </w:r>
      <w:r>
        <w:rPr>
          <w:color w:val="333333"/>
          <w:w w:val="107"/>
          <w:position w:val="3"/>
          <w:sz w:val="21"/>
          <w:szCs w:val="21"/>
        </w:rPr>
        <w:t>d</w:t>
      </w:r>
      <w:r>
        <w:rPr>
          <w:color w:val="333333"/>
          <w:spacing w:val="-7"/>
          <w:position w:val="3"/>
          <w:sz w:val="21"/>
          <w:szCs w:val="21"/>
        </w:rPr>
        <w:t xml:space="preserve"> </w:t>
      </w:r>
      <w:r>
        <w:rPr>
          <w:color w:val="333333"/>
          <w:spacing w:val="-2"/>
          <w:w w:val="70"/>
          <w:position w:val="3"/>
          <w:sz w:val="21"/>
          <w:szCs w:val="21"/>
        </w:rPr>
        <w:t>A</w:t>
      </w:r>
      <w:r>
        <w:rPr>
          <w:color w:val="333333"/>
          <w:w w:val="107"/>
          <w:position w:val="3"/>
          <w:sz w:val="21"/>
          <w:szCs w:val="21"/>
        </w:rPr>
        <w:t>p</w:t>
      </w:r>
      <w:r>
        <w:rPr>
          <w:color w:val="333333"/>
          <w:spacing w:val="3"/>
          <w:w w:val="102"/>
          <w:position w:val="3"/>
          <w:sz w:val="21"/>
          <w:szCs w:val="21"/>
        </w:rPr>
        <w:t>r</w:t>
      </w:r>
      <w:r>
        <w:rPr>
          <w:color w:val="333333"/>
          <w:spacing w:val="3"/>
          <w:w w:val="85"/>
          <w:position w:val="3"/>
          <w:sz w:val="21"/>
          <w:szCs w:val="21"/>
        </w:rPr>
        <w:t>i</w:t>
      </w:r>
      <w:r>
        <w:rPr>
          <w:color w:val="333333"/>
          <w:w w:val="89"/>
          <w:position w:val="3"/>
          <w:sz w:val="21"/>
          <w:szCs w:val="21"/>
        </w:rPr>
        <w:t>l</w:t>
      </w:r>
      <w:r>
        <w:rPr>
          <w:color w:val="333333"/>
          <w:spacing w:val="-15"/>
          <w:position w:val="3"/>
          <w:sz w:val="21"/>
          <w:szCs w:val="21"/>
        </w:rPr>
        <w:t xml:space="preserve"> </w:t>
      </w:r>
      <w:r>
        <w:rPr>
          <w:color w:val="333333"/>
          <w:spacing w:val="-3"/>
          <w:position w:val="3"/>
          <w:sz w:val="21"/>
          <w:szCs w:val="21"/>
        </w:rPr>
        <w:t>199</w:t>
      </w:r>
      <w:r>
        <w:rPr>
          <w:color w:val="333333"/>
          <w:position w:val="3"/>
          <w:sz w:val="21"/>
          <w:szCs w:val="21"/>
        </w:rPr>
        <w:t>9</w:t>
      </w:r>
    </w:p>
    <w:p w:rsidR="00F96440" w:rsidRDefault="00F96440">
      <w:pPr>
        <w:spacing w:line="200" w:lineRule="exact"/>
      </w:pPr>
    </w:p>
    <w:p w:rsidR="00F96440" w:rsidRDefault="00F96440">
      <w:pPr>
        <w:spacing w:before="7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-2"/>
          <w:w w:val="118"/>
          <w:sz w:val="29"/>
          <w:szCs w:val="29"/>
        </w:rPr>
        <w:t>E</w:t>
      </w:r>
      <w:r>
        <w:rPr>
          <w:color w:val="FFFFFF"/>
          <w:spacing w:val="1"/>
          <w:w w:val="118"/>
          <w:sz w:val="29"/>
          <w:szCs w:val="29"/>
        </w:rPr>
        <w:t>m</w:t>
      </w:r>
      <w:r>
        <w:rPr>
          <w:color w:val="FFFFFF"/>
          <w:w w:val="118"/>
          <w:sz w:val="29"/>
          <w:szCs w:val="29"/>
        </w:rPr>
        <w:t>p</w:t>
      </w:r>
      <w:r>
        <w:rPr>
          <w:color w:val="FFFFFF"/>
          <w:spacing w:val="-1"/>
          <w:w w:val="118"/>
          <w:sz w:val="29"/>
          <w:szCs w:val="29"/>
        </w:rPr>
        <w:t>l</w:t>
      </w:r>
      <w:r>
        <w:rPr>
          <w:color w:val="FFFFFF"/>
          <w:spacing w:val="5"/>
          <w:w w:val="118"/>
          <w:sz w:val="29"/>
          <w:szCs w:val="29"/>
        </w:rPr>
        <w:t>o</w:t>
      </w:r>
      <w:r>
        <w:rPr>
          <w:color w:val="FFFFFF"/>
          <w:w w:val="118"/>
          <w:sz w:val="29"/>
          <w:szCs w:val="29"/>
        </w:rPr>
        <w:t>y</w:t>
      </w:r>
      <w:r>
        <w:rPr>
          <w:color w:val="FFFFFF"/>
          <w:spacing w:val="1"/>
          <w:w w:val="118"/>
          <w:sz w:val="29"/>
          <w:szCs w:val="29"/>
        </w:rPr>
        <w:t>me</w:t>
      </w:r>
      <w:r>
        <w:rPr>
          <w:color w:val="FFFFFF"/>
          <w:spacing w:val="-1"/>
          <w:w w:val="118"/>
          <w:sz w:val="29"/>
          <w:szCs w:val="29"/>
        </w:rPr>
        <w:t>n</w:t>
      </w:r>
      <w:r>
        <w:rPr>
          <w:color w:val="FFFFFF"/>
          <w:w w:val="118"/>
          <w:sz w:val="29"/>
          <w:szCs w:val="29"/>
        </w:rPr>
        <w:t>t</w:t>
      </w:r>
      <w:r>
        <w:rPr>
          <w:color w:val="FFFFFF"/>
          <w:spacing w:val="4"/>
          <w:w w:val="118"/>
          <w:sz w:val="29"/>
          <w:szCs w:val="29"/>
        </w:rPr>
        <w:t xml:space="preserve"> </w:t>
      </w:r>
      <w:r>
        <w:rPr>
          <w:color w:val="FFFFFF"/>
          <w:spacing w:val="1"/>
          <w:w w:val="110"/>
          <w:sz w:val="29"/>
          <w:szCs w:val="29"/>
        </w:rPr>
        <w:t>H</w:t>
      </w:r>
      <w:r>
        <w:rPr>
          <w:color w:val="FFFFFF"/>
          <w:spacing w:val="-4"/>
          <w:w w:val="116"/>
          <w:sz w:val="29"/>
          <w:szCs w:val="29"/>
        </w:rPr>
        <w:t>i</w:t>
      </w:r>
      <w:r>
        <w:rPr>
          <w:color w:val="FFFFFF"/>
          <w:spacing w:val="3"/>
          <w:w w:val="116"/>
          <w:sz w:val="29"/>
          <w:szCs w:val="29"/>
        </w:rPr>
        <w:t>s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spacing w:val="4"/>
          <w:w w:val="116"/>
          <w:sz w:val="29"/>
          <w:szCs w:val="29"/>
        </w:rPr>
        <w:t>o</w:t>
      </w:r>
      <w:r>
        <w:rPr>
          <w:color w:val="FFFFFF"/>
          <w:spacing w:val="-3"/>
          <w:w w:val="142"/>
          <w:sz w:val="29"/>
          <w:szCs w:val="29"/>
        </w:rPr>
        <w:t>r</w:t>
      </w:r>
      <w:r>
        <w:rPr>
          <w:color w:val="FFFFFF"/>
          <w:w w:val="113"/>
          <w:sz w:val="29"/>
          <w:szCs w:val="29"/>
        </w:rPr>
        <w:t>y</w:t>
      </w:r>
    </w:p>
    <w:p w:rsidR="00F96440" w:rsidRDefault="00F96440">
      <w:pPr>
        <w:spacing w:before="15" w:line="200" w:lineRule="exact"/>
        <w:sectPr w:rsidR="00F96440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/>
          <w:pgMar w:top="660" w:right="960" w:bottom="280" w:left="1160" w:header="0" w:footer="1817" w:gutter="0"/>
          <w:cols w:space="720"/>
        </w:sectPr>
      </w:pPr>
    </w:p>
    <w:p w:rsidR="00F96440" w:rsidRDefault="00175B22">
      <w:pPr>
        <w:spacing w:before="39"/>
        <w:ind w:left="318" w:right="-56"/>
        <w:rPr>
          <w:sz w:val="23"/>
          <w:szCs w:val="23"/>
        </w:rPr>
      </w:pPr>
      <w:r>
        <w:rPr>
          <w:b/>
          <w:color w:val="3583CC"/>
          <w:spacing w:val="-2"/>
          <w:sz w:val="23"/>
          <w:szCs w:val="23"/>
        </w:rPr>
        <w:t>COMPANY NAME</w:t>
      </w:r>
    </w:p>
    <w:p w:rsidR="00F96440" w:rsidRDefault="00082C98">
      <w:pPr>
        <w:spacing w:before="54"/>
        <w:ind w:left="318"/>
        <w:rPr>
          <w:sz w:val="21"/>
          <w:szCs w:val="21"/>
        </w:rPr>
      </w:pPr>
      <w:proofErr w:type="spellStart"/>
      <w:r>
        <w:rPr>
          <w:color w:val="333333"/>
          <w:spacing w:val="-1"/>
          <w:w w:val="95"/>
          <w:sz w:val="21"/>
          <w:szCs w:val="21"/>
        </w:rPr>
        <w:t>S</w:t>
      </w:r>
      <w:r>
        <w:rPr>
          <w:color w:val="333333"/>
          <w:w w:val="95"/>
          <w:sz w:val="21"/>
          <w:szCs w:val="21"/>
        </w:rPr>
        <w:t>r</w:t>
      </w:r>
      <w:proofErr w:type="spellEnd"/>
      <w:r>
        <w:rPr>
          <w:color w:val="333333"/>
          <w:spacing w:val="-9"/>
          <w:w w:val="9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St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7"/>
          <w:sz w:val="21"/>
          <w:szCs w:val="21"/>
        </w:rPr>
        <w:t xml:space="preserve"> </w:t>
      </w:r>
      <w:r>
        <w:rPr>
          <w:color w:val="333333"/>
          <w:spacing w:val="-1"/>
          <w:w w:val="82"/>
          <w:sz w:val="21"/>
          <w:szCs w:val="21"/>
        </w:rPr>
        <w:t>E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1"/>
          <w:w w:val="106"/>
          <w:sz w:val="21"/>
          <w:szCs w:val="21"/>
        </w:rPr>
        <w:t>g</w:t>
      </w:r>
      <w:r>
        <w:rPr>
          <w:color w:val="333333"/>
          <w:spacing w:val="3"/>
          <w:w w:val="85"/>
          <w:sz w:val="21"/>
          <w:szCs w:val="21"/>
        </w:rPr>
        <w:t>i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-4"/>
          <w:w w:val="108"/>
          <w:sz w:val="21"/>
          <w:szCs w:val="21"/>
        </w:rPr>
        <w:t>ee</w:t>
      </w:r>
      <w:r>
        <w:rPr>
          <w:color w:val="333333"/>
          <w:w w:val="102"/>
          <w:sz w:val="21"/>
          <w:szCs w:val="21"/>
        </w:rPr>
        <w:t>r</w:t>
      </w:r>
    </w:p>
    <w:p w:rsidR="00F96440" w:rsidRDefault="00082C98">
      <w:pPr>
        <w:spacing w:before="28"/>
        <w:ind w:left="112" w:right="79"/>
        <w:jc w:val="center"/>
        <w:rPr>
          <w:sz w:val="21"/>
          <w:szCs w:val="21"/>
        </w:rPr>
      </w:pPr>
      <w:r>
        <w:br w:type="column"/>
      </w:r>
      <w:r>
        <w:rPr>
          <w:color w:val="333333"/>
          <w:spacing w:val="-3"/>
          <w:sz w:val="21"/>
          <w:szCs w:val="21"/>
        </w:rPr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w w:val="80"/>
          <w:sz w:val="21"/>
          <w:szCs w:val="21"/>
        </w:rPr>
        <w:t>K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w w:val="115"/>
          <w:sz w:val="21"/>
          <w:szCs w:val="21"/>
        </w:rPr>
        <w:t>a</w:t>
      </w:r>
    </w:p>
    <w:p w:rsidR="00F96440" w:rsidRDefault="00082C98">
      <w:pPr>
        <w:spacing w:before="51"/>
        <w:ind w:left="-36" w:right="83"/>
        <w:jc w:val="center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num="2" w:space="720" w:equalWidth="0">
            <w:col w:w="2438" w:space="5522"/>
            <w:col w:w="2160"/>
          </w:cols>
        </w:sectPr>
      </w:pPr>
      <w:r>
        <w:rPr>
          <w:color w:val="333333"/>
          <w:spacing w:val="-1"/>
          <w:sz w:val="21"/>
          <w:szCs w:val="21"/>
        </w:rPr>
        <w:t>S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t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m</w:t>
      </w:r>
      <w:r>
        <w:rPr>
          <w:color w:val="333333"/>
          <w:sz w:val="21"/>
          <w:szCs w:val="21"/>
        </w:rPr>
        <w:t>b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pacing w:val="-3"/>
          <w:w w:val="95"/>
          <w:sz w:val="21"/>
          <w:szCs w:val="21"/>
        </w:rPr>
        <w:t>201</w:t>
      </w:r>
      <w:r>
        <w:rPr>
          <w:color w:val="333333"/>
          <w:w w:val="95"/>
          <w:sz w:val="21"/>
          <w:szCs w:val="21"/>
        </w:rPr>
        <w:t>4</w:t>
      </w:r>
      <w:r>
        <w:rPr>
          <w:color w:val="333333"/>
          <w:spacing w:val="-12"/>
          <w:w w:val="95"/>
          <w:sz w:val="21"/>
          <w:szCs w:val="21"/>
        </w:rPr>
        <w:t xml:space="preserve"> </w:t>
      </w:r>
      <w:r>
        <w:rPr>
          <w:color w:val="333333"/>
          <w:spacing w:val="-3"/>
          <w:w w:val="98"/>
          <w:sz w:val="21"/>
          <w:szCs w:val="21"/>
        </w:rPr>
        <w:t>P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-2"/>
          <w:w w:val="103"/>
          <w:sz w:val="21"/>
          <w:szCs w:val="21"/>
        </w:rPr>
        <w:t>s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w w:val="117"/>
          <w:sz w:val="21"/>
          <w:szCs w:val="21"/>
        </w:rPr>
        <w:t>t</w:t>
      </w:r>
    </w:p>
    <w:p w:rsidR="00F96440" w:rsidRDefault="006045C5">
      <w:pPr>
        <w:spacing w:line="200" w:lineRule="exact"/>
      </w:pPr>
      <w:r>
        <w:pict>
          <v:group id="_x0000_s1034" style="position:absolute;margin-left:54pt;margin-top:67.9pt;width:7in;height:30pt;z-index:-251651072;mso-position-horizontal-relative:page;mso-position-vertical-relative:page" coordorigin="1080,1358" coordsize="10080,600">
            <v:shape id="_x0000_s1035" style="position:absolute;left:1080;top:1358;width:10080;height:600" coordorigin="1080,1358" coordsize="10080,600" path="m1080,1358r10080,l11160,1958r-10080,l1080,1358xe" fillcolor="#3583cc" stroked="f">
              <v:path arrowok="t"/>
            </v:shape>
            <w10:wrap anchorx="page" anchory="page"/>
          </v:group>
        </w:pict>
      </w:r>
    </w:p>
    <w:p w:rsidR="00F96440" w:rsidRDefault="00F96440">
      <w:pPr>
        <w:spacing w:before="5" w:line="260" w:lineRule="exact"/>
        <w:rPr>
          <w:sz w:val="26"/>
          <w:szCs w:val="26"/>
        </w:rPr>
      </w:pPr>
    </w:p>
    <w:p w:rsidR="00F96440" w:rsidRDefault="00082C98">
      <w:pPr>
        <w:spacing w:before="28"/>
        <w:ind w:left="318"/>
        <w:rPr>
          <w:sz w:val="21"/>
          <w:szCs w:val="21"/>
        </w:rPr>
      </w:pP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w w:val="115"/>
          <w:sz w:val="21"/>
          <w:szCs w:val="21"/>
        </w:rPr>
        <w:t>t</w:t>
      </w:r>
      <w:r>
        <w:rPr>
          <w:b/>
          <w:color w:val="333333"/>
          <w:spacing w:val="-5"/>
          <w:sz w:val="21"/>
          <w:szCs w:val="21"/>
        </w:rPr>
        <w:t xml:space="preserve"> </w:t>
      </w:r>
      <w:r>
        <w:rPr>
          <w:b/>
          <w:color w:val="333333"/>
          <w:w w:val="105"/>
          <w:sz w:val="21"/>
          <w:szCs w:val="21"/>
        </w:rPr>
        <w:t>1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k</w:t>
      </w:r>
      <w:proofErr w:type="spellEnd"/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43"/>
          <w:sz w:val="21"/>
          <w:szCs w:val="21"/>
        </w:rPr>
        <w:t xml:space="preserve"> </w:t>
      </w:r>
      <w:r>
        <w:rPr>
          <w:color w:val="333333"/>
          <w:spacing w:val="-3"/>
          <w:w w:val="88"/>
          <w:sz w:val="21"/>
          <w:szCs w:val="21"/>
        </w:rPr>
        <w:t>B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11"/>
          <w:sz w:val="21"/>
          <w:szCs w:val="21"/>
        </w:rPr>
        <w:t>e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3"/>
          <w:w w:val="79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hn</w:t>
      </w:r>
      <w:r>
        <w:rPr>
          <w:color w:val="333333"/>
          <w:spacing w:val="-1"/>
          <w:sz w:val="21"/>
          <w:szCs w:val="21"/>
        </w:rPr>
        <w:t>olog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9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-3"/>
          <w:w w:val="88"/>
          <w:sz w:val="21"/>
          <w:szCs w:val="21"/>
        </w:rPr>
        <w:t>B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08"/>
          <w:sz w:val="21"/>
          <w:szCs w:val="21"/>
        </w:rPr>
        <w:t>h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318" w:right="4666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9"/>
          <w:sz w:val="21"/>
          <w:szCs w:val="21"/>
        </w:rPr>
        <w:t>w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99"/>
          <w:sz w:val="21"/>
          <w:szCs w:val="21"/>
        </w:rPr>
        <w:t xml:space="preserve">k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2"/>
          <w:w w:val="126"/>
          <w:sz w:val="21"/>
          <w:szCs w:val="21"/>
        </w:rPr>
        <w:t>/</w:t>
      </w:r>
      <w:r>
        <w:rPr>
          <w:color w:val="333333"/>
          <w:w w:val="99"/>
          <w:sz w:val="21"/>
          <w:szCs w:val="21"/>
        </w:rPr>
        <w:t>w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w w:val="115"/>
          <w:sz w:val="21"/>
          <w:szCs w:val="21"/>
        </w:rPr>
        <w:t>t</w:t>
      </w:r>
      <w:r>
        <w:rPr>
          <w:b/>
          <w:color w:val="333333"/>
          <w:spacing w:val="-5"/>
          <w:sz w:val="21"/>
          <w:szCs w:val="21"/>
        </w:rPr>
        <w:t xml:space="preserve"> </w:t>
      </w:r>
      <w:r>
        <w:rPr>
          <w:b/>
          <w:color w:val="333333"/>
          <w:w w:val="105"/>
          <w:sz w:val="21"/>
          <w:szCs w:val="21"/>
        </w:rPr>
        <w:t>2</w:t>
      </w:r>
    </w:p>
    <w:p w:rsidR="00F96440" w:rsidRDefault="00082C98">
      <w:pPr>
        <w:spacing w:before="7" w:line="439" w:lineRule="auto"/>
        <w:ind w:left="318" w:right="3804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3"/>
          <w:w w:val="97"/>
          <w:sz w:val="21"/>
          <w:szCs w:val="21"/>
        </w:rPr>
        <w:t>M</w:t>
      </w:r>
      <w:r>
        <w:rPr>
          <w:color w:val="333333"/>
          <w:spacing w:val="-1"/>
          <w:w w:val="97"/>
          <w:sz w:val="21"/>
          <w:szCs w:val="21"/>
        </w:rPr>
        <w:t>o</w:t>
      </w:r>
      <w:r>
        <w:rPr>
          <w:color w:val="333333"/>
          <w:spacing w:val="3"/>
          <w:w w:val="97"/>
          <w:sz w:val="21"/>
          <w:szCs w:val="21"/>
        </w:rPr>
        <w:t>b</w:t>
      </w:r>
      <w:r>
        <w:rPr>
          <w:color w:val="333333"/>
          <w:spacing w:val="1"/>
          <w:w w:val="97"/>
          <w:sz w:val="21"/>
          <w:szCs w:val="21"/>
        </w:rPr>
        <w:t>i</w:t>
      </w:r>
      <w:r>
        <w:rPr>
          <w:color w:val="333333"/>
          <w:spacing w:val="-1"/>
          <w:w w:val="97"/>
          <w:sz w:val="21"/>
          <w:szCs w:val="21"/>
        </w:rPr>
        <w:t>l</w:t>
      </w:r>
      <w:r>
        <w:rPr>
          <w:color w:val="333333"/>
          <w:w w:val="97"/>
          <w:sz w:val="21"/>
          <w:szCs w:val="21"/>
        </w:rPr>
        <w:t>e</w:t>
      </w:r>
      <w:r>
        <w:rPr>
          <w:color w:val="333333"/>
          <w:spacing w:val="-4"/>
          <w:w w:val="97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w w:val="111"/>
          <w:sz w:val="21"/>
          <w:szCs w:val="21"/>
        </w:rPr>
        <w:t>p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1"/>
          <w:sz w:val="21"/>
          <w:szCs w:val="21"/>
        </w:rPr>
        <w:t xml:space="preserve"> 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ki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w w:val="83"/>
          <w:sz w:val="21"/>
          <w:szCs w:val="21"/>
        </w:rPr>
        <w:t>H</w:t>
      </w:r>
      <w:r>
        <w:rPr>
          <w:color w:val="333333"/>
          <w:w w:val="83"/>
          <w:sz w:val="21"/>
          <w:szCs w:val="21"/>
        </w:rPr>
        <w:t>TA</w:t>
      </w:r>
      <w:r>
        <w:rPr>
          <w:color w:val="333333"/>
          <w:spacing w:val="3"/>
          <w:w w:val="83"/>
          <w:sz w:val="21"/>
          <w:szCs w:val="21"/>
        </w:rPr>
        <w:t xml:space="preserve"> </w:t>
      </w:r>
      <w:r>
        <w:rPr>
          <w:color w:val="333333"/>
          <w:spacing w:val="2"/>
          <w:w w:val="83"/>
          <w:sz w:val="21"/>
          <w:szCs w:val="21"/>
        </w:rPr>
        <w:t>LL</w:t>
      </w:r>
      <w:r>
        <w:rPr>
          <w:color w:val="333333"/>
          <w:w w:val="83"/>
          <w:sz w:val="21"/>
          <w:szCs w:val="21"/>
        </w:rPr>
        <w:t>C,</w:t>
      </w:r>
      <w:r>
        <w:rPr>
          <w:color w:val="333333"/>
          <w:spacing w:val="4"/>
          <w:w w:val="83"/>
          <w:sz w:val="21"/>
          <w:szCs w:val="21"/>
        </w:rPr>
        <w:t xml:space="preserve"> </w:t>
      </w:r>
      <w:r>
        <w:rPr>
          <w:color w:val="333333"/>
          <w:w w:val="89"/>
          <w:sz w:val="21"/>
          <w:szCs w:val="21"/>
        </w:rPr>
        <w:t>U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w w:val="99"/>
          <w:sz w:val="21"/>
          <w:szCs w:val="21"/>
        </w:rPr>
        <w:t xml:space="preserve">. </w:t>
      </w:r>
      <w:proofErr w:type="gramStart"/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3"/>
          <w:w w:val="79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082C98">
      <w:pPr>
        <w:spacing w:before="7"/>
        <w:ind w:left="3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hn</w:t>
      </w:r>
      <w:r>
        <w:rPr>
          <w:color w:val="333333"/>
          <w:spacing w:val="-1"/>
          <w:sz w:val="21"/>
          <w:szCs w:val="21"/>
        </w:rPr>
        <w:t>olog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9"/>
          <w:sz w:val="21"/>
          <w:szCs w:val="21"/>
        </w:rPr>
        <w:t xml:space="preserve"> </w:t>
      </w:r>
      <w:proofErr w:type="gramStart"/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26"/>
          <w:sz w:val="21"/>
          <w:szCs w:val="21"/>
        </w:rPr>
        <w:t>/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08"/>
          <w:sz w:val="21"/>
          <w:szCs w:val="21"/>
        </w:rPr>
        <w:t>o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w w:val="85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15"/>
          <w:sz w:val="21"/>
          <w:szCs w:val="21"/>
        </w:rPr>
        <w:t>a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ke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d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b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26"/>
          <w:sz w:val="21"/>
          <w:szCs w:val="21"/>
        </w:rPr>
        <w:t>/</w:t>
      </w:r>
      <w:proofErr w:type="spellStart"/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08"/>
          <w:sz w:val="21"/>
          <w:szCs w:val="21"/>
        </w:rPr>
        <w:t>o</w:t>
      </w:r>
      <w:proofErr w:type="spellEnd"/>
    </w:p>
    <w:p w:rsidR="00F96440" w:rsidRDefault="00F96440">
      <w:pPr>
        <w:spacing w:before="1" w:line="200" w:lineRule="exact"/>
      </w:pPr>
    </w:p>
    <w:p w:rsidR="00F96440" w:rsidRDefault="00082C98">
      <w:pPr>
        <w:spacing w:line="290" w:lineRule="auto"/>
        <w:ind w:left="318" w:right="324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 xml:space="preserve"> 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b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proofErr w:type="spellStart"/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o</w:t>
      </w:r>
      <w:proofErr w:type="spellEnd"/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3"/>
          <w:w w:val="95"/>
          <w:sz w:val="21"/>
          <w:szCs w:val="21"/>
        </w:rPr>
        <w:t>Ma</w:t>
      </w:r>
      <w:r>
        <w:rPr>
          <w:color w:val="333333"/>
          <w:spacing w:val="1"/>
          <w:w w:val="95"/>
          <w:sz w:val="21"/>
          <w:szCs w:val="21"/>
        </w:rPr>
        <w:t>i</w:t>
      </w:r>
      <w:r>
        <w:rPr>
          <w:color w:val="333333"/>
          <w:w w:val="95"/>
          <w:sz w:val="21"/>
          <w:szCs w:val="21"/>
        </w:rPr>
        <w:t>n</w:t>
      </w:r>
      <w:r>
        <w:rPr>
          <w:color w:val="333333"/>
          <w:spacing w:val="-5"/>
          <w:w w:val="9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spacing w:line="290" w:lineRule="auto"/>
        <w:ind w:left="318" w:right="625"/>
        <w:rPr>
          <w:sz w:val="21"/>
          <w:szCs w:val="21"/>
        </w:rPr>
      </w:pP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1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5"/>
          <w:sz w:val="21"/>
          <w:szCs w:val="21"/>
        </w:rPr>
        <w:t xml:space="preserve"> </w:t>
      </w:r>
      <w:proofErr w:type="spellStart"/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proofErr w:type="spellEnd"/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ki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 xml:space="preserve">e </w:t>
      </w:r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1"/>
          <w:sz w:val="21"/>
          <w:szCs w:val="21"/>
        </w:rPr>
        <w:t>oo</w:t>
      </w:r>
      <w:r>
        <w:rPr>
          <w:color w:val="333333"/>
          <w:spacing w:val="1"/>
          <w:sz w:val="21"/>
          <w:szCs w:val="21"/>
        </w:rPr>
        <w:t>k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2"/>
          <w:w w:val="98"/>
          <w:sz w:val="21"/>
          <w:szCs w:val="21"/>
        </w:rPr>
        <w:t>G</w:t>
      </w:r>
      <w:r>
        <w:rPr>
          <w:color w:val="333333"/>
          <w:spacing w:val="-1"/>
          <w:w w:val="98"/>
          <w:sz w:val="21"/>
          <w:szCs w:val="21"/>
        </w:rPr>
        <w:t>oogl</w:t>
      </w:r>
      <w:r>
        <w:rPr>
          <w:color w:val="333333"/>
          <w:spacing w:val="1"/>
          <w:w w:val="98"/>
          <w:sz w:val="21"/>
          <w:szCs w:val="21"/>
        </w:rPr>
        <w:t>e+</w:t>
      </w:r>
      <w:r>
        <w:rPr>
          <w:color w:val="333333"/>
          <w:w w:val="98"/>
          <w:sz w:val="21"/>
          <w:szCs w:val="21"/>
        </w:rPr>
        <w:t>.</w:t>
      </w:r>
      <w:r>
        <w:rPr>
          <w:color w:val="333333"/>
          <w:spacing w:val="-5"/>
          <w:w w:val="9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-1"/>
          <w:w w:val="94"/>
          <w:sz w:val="21"/>
          <w:szCs w:val="21"/>
        </w:rPr>
        <w:t>w</w:t>
      </w:r>
      <w:r>
        <w:rPr>
          <w:color w:val="333333"/>
          <w:spacing w:val="1"/>
          <w:w w:val="94"/>
          <w:sz w:val="21"/>
          <w:szCs w:val="21"/>
        </w:rPr>
        <w:t>i</w:t>
      </w:r>
      <w:r>
        <w:rPr>
          <w:color w:val="333333"/>
          <w:spacing w:val="-1"/>
          <w:w w:val="94"/>
          <w:sz w:val="21"/>
          <w:szCs w:val="21"/>
        </w:rPr>
        <w:t>l</w:t>
      </w:r>
      <w:r>
        <w:rPr>
          <w:color w:val="333333"/>
          <w:w w:val="94"/>
          <w:sz w:val="21"/>
          <w:szCs w:val="21"/>
        </w:rPr>
        <w:t>l</w:t>
      </w:r>
      <w:r>
        <w:rPr>
          <w:color w:val="333333"/>
          <w:spacing w:val="-4"/>
          <w:w w:val="9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-2"/>
          <w:w w:val="80"/>
          <w:sz w:val="21"/>
          <w:szCs w:val="21"/>
        </w:rPr>
        <w:t>K</w:t>
      </w:r>
      <w:r>
        <w:rPr>
          <w:color w:val="333333"/>
          <w:w w:val="138"/>
          <w:sz w:val="21"/>
          <w:szCs w:val="21"/>
        </w:rPr>
        <w:t>'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k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w w:val="104"/>
          <w:sz w:val="21"/>
          <w:szCs w:val="21"/>
        </w:rPr>
        <w:t xml:space="preserve">r 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spacing w:line="439" w:lineRule="auto"/>
        <w:ind w:left="318" w:right="139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29"/>
          <w:sz w:val="21"/>
          <w:szCs w:val="21"/>
        </w:rPr>
        <w:t xml:space="preserve"> </w:t>
      </w:r>
      <w:proofErr w:type="gramStart"/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5"/>
          <w:sz w:val="21"/>
          <w:szCs w:val="21"/>
        </w:rPr>
        <w:t xml:space="preserve"> </w:t>
      </w:r>
      <w:proofErr w:type="spellStart"/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proofErr w:type="spellEnd"/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2"/>
          <w:sz w:val="21"/>
          <w:szCs w:val="21"/>
        </w:rPr>
        <w:t>l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1"/>
          <w:w w:val="95"/>
          <w:sz w:val="21"/>
          <w:szCs w:val="21"/>
        </w:rPr>
        <w:t>f</w:t>
      </w:r>
      <w:r>
        <w:rPr>
          <w:color w:val="333333"/>
          <w:spacing w:val="1"/>
          <w:w w:val="95"/>
          <w:sz w:val="21"/>
          <w:szCs w:val="21"/>
        </w:rPr>
        <w:t>i</w:t>
      </w:r>
      <w:r>
        <w:rPr>
          <w:color w:val="333333"/>
          <w:spacing w:val="-1"/>
          <w:w w:val="95"/>
          <w:sz w:val="21"/>
          <w:szCs w:val="21"/>
        </w:rPr>
        <w:t>ll</w:t>
      </w:r>
      <w:r>
        <w:rPr>
          <w:color w:val="333333"/>
          <w:spacing w:val="1"/>
          <w:w w:val="95"/>
          <w:sz w:val="21"/>
          <w:szCs w:val="21"/>
        </w:rPr>
        <w:t>i</w:t>
      </w:r>
      <w:r>
        <w:rPr>
          <w:color w:val="333333"/>
          <w:spacing w:val="-2"/>
          <w:w w:val="95"/>
          <w:sz w:val="21"/>
          <w:szCs w:val="21"/>
        </w:rPr>
        <w:t>n</w:t>
      </w:r>
      <w:r>
        <w:rPr>
          <w:color w:val="333333"/>
          <w:w w:val="95"/>
          <w:sz w:val="21"/>
          <w:szCs w:val="21"/>
        </w:rPr>
        <w:t>g</w:t>
      </w:r>
      <w:r>
        <w:rPr>
          <w:color w:val="333333"/>
          <w:spacing w:val="-3"/>
          <w:w w:val="9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w w:val="107"/>
          <w:sz w:val="21"/>
          <w:szCs w:val="21"/>
        </w:rPr>
        <w:t xml:space="preserve">s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-1"/>
          <w:w w:val="94"/>
          <w:sz w:val="21"/>
          <w:szCs w:val="21"/>
        </w:rPr>
        <w:t>w</w:t>
      </w:r>
      <w:r>
        <w:rPr>
          <w:color w:val="333333"/>
          <w:spacing w:val="1"/>
          <w:w w:val="94"/>
          <w:sz w:val="21"/>
          <w:szCs w:val="21"/>
        </w:rPr>
        <w:t>i</w:t>
      </w:r>
      <w:r>
        <w:rPr>
          <w:color w:val="333333"/>
          <w:spacing w:val="-1"/>
          <w:w w:val="94"/>
          <w:sz w:val="21"/>
          <w:szCs w:val="21"/>
        </w:rPr>
        <w:t>l</w:t>
      </w:r>
      <w:r>
        <w:rPr>
          <w:color w:val="333333"/>
          <w:w w:val="94"/>
          <w:sz w:val="21"/>
          <w:szCs w:val="21"/>
        </w:rPr>
        <w:t>l</w:t>
      </w:r>
      <w:r>
        <w:rPr>
          <w:color w:val="333333"/>
          <w:spacing w:val="-4"/>
          <w:w w:val="9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11"/>
          <w:sz w:val="21"/>
          <w:szCs w:val="21"/>
        </w:rPr>
        <w:t>e</w:t>
      </w:r>
      <w:r>
        <w:rPr>
          <w:color w:val="333333"/>
          <w:spacing w:val="-7"/>
          <w:sz w:val="21"/>
          <w:szCs w:val="21"/>
        </w:rPr>
        <w:t xml:space="preserve"> </w:t>
      </w:r>
      <w:proofErr w:type="gramStart"/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-1"/>
          <w:w w:val="94"/>
          <w:sz w:val="21"/>
          <w:szCs w:val="21"/>
        </w:rPr>
        <w:t>w</w:t>
      </w:r>
      <w:r>
        <w:rPr>
          <w:color w:val="333333"/>
          <w:spacing w:val="1"/>
          <w:w w:val="94"/>
          <w:sz w:val="21"/>
          <w:szCs w:val="21"/>
        </w:rPr>
        <w:t>i</w:t>
      </w:r>
      <w:r>
        <w:rPr>
          <w:color w:val="333333"/>
          <w:spacing w:val="-1"/>
          <w:w w:val="94"/>
          <w:sz w:val="21"/>
          <w:szCs w:val="21"/>
        </w:rPr>
        <w:t>l</w:t>
      </w:r>
      <w:r>
        <w:rPr>
          <w:color w:val="333333"/>
          <w:w w:val="94"/>
          <w:sz w:val="21"/>
          <w:szCs w:val="21"/>
        </w:rPr>
        <w:t>l</w:t>
      </w:r>
      <w:r>
        <w:rPr>
          <w:color w:val="333333"/>
          <w:spacing w:val="-4"/>
          <w:w w:val="9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4"/>
          <w:sz w:val="21"/>
          <w:szCs w:val="21"/>
        </w:rPr>
        <w:t>r</w:t>
      </w:r>
    </w:p>
    <w:p w:rsidR="00F96440" w:rsidRDefault="00082C98">
      <w:pPr>
        <w:spacing w:before="7"/>
        <w:ind w:left="318"/>
        <w:rPr>
          <w:sz w:val="21"/>
          <w:szCs w:val="21"/>
        </w:rPr>
      </w:pP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93"/>
          <w:sz w:val="21"/>
          <w:szCs w:val="21"/>
        </w:rPr>
        <w:t>y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318" w:right="2859"/>
        <w:rPr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proofErr w:type="spellEnd"/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2"/>
          <w:sz w:val="21"/>
          <w:szCs w:val="21"/>
        </w:rPr>
        <w:t>l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w w:val="99"/>
          <w:sz w:val="21"/>
          <w:szCs w:val="21"/>
        </w:rPr>
        <w:t>w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b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go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ss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5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w w:val="109"/>
          <w:sz w:val="21"/>
          <w:szCs w:val="21"/>
        </w:rPr>
        <w:t>s</w:t>
      </w:r>
      <w:r>
        <w:rPr>
          <w:color w:val="333333"/>
          <w:spacing w:val="-2"/>
          <w:w w:val="109"/>
          <w:sz w:val="21"/>
          <w:szCs w:val="21"/>
        </w:rPr>
        <w:t>u</w:t>
      </w:r>
      <w:r>
        <w:rPr>
          <w:color w:val="333333"/>
          <w:spacing w:val="2"/>
          <w:w w:val="109"/>
          <w:sz w:val="21"/>
          <w:szCs w:val="21"/>
        </w:rPr>
        <w:t>s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09"/>
          <w:sz w:val="21"/>
          <w:szCs w:val="21"/>
        </w:rPr>
        <w:t>d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3"/>
          <w:w w:val="109"/>
          <w:sz w:val="21"/>
          <w:szCs w:val="21"/>
        </w:rPr>
        <w:t>d</w:t>
      </w:r>
      <w:r>
        <w:rPr>
          <w:color w:val="333333"/>
          <w:w w:val="109"/>
          <w:sz w:val="21"/>
          <w:szCs w:val="21"/>
        </w:rPr>
        <w:t>,</w:t>
      </w:r>
      <w:r>
        <w:rPr>
          <w:color w:val="333333"/>
          <w:spacing w:val="-12"/>
          <w:w w:val="109"/>
          <w:sz w:val="21"/>
          <w:szCs w:val="21"/>
        </w:rPr>
        <w:t xml:space="preserve"> </w:t>
      </w:r>
      <w:r>
        <w:rPr>
          <w:color w:val="333333"/>
          <w:spacing w:val="3"/>
          <w:w w:val="109"/>
          <w:sz w:val="21"/>
          <w:szCs w:val="21"/>
        </w:rPr>
        <w:t>b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nn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d</w:t>
      </w:r>
      <w:r>
        <w:rPr>
          <w:color w:val="333333"/>
          <w:spacing w:val="3"/>
          <w:w w:val="109"/>
          <w:sz w:val="21"/>
          <w:szCs w:val="21"/>
        </w:rPr>
        <w:t xml:space="preserve"> 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line="200" w:lineRule="exact"/>
      </w:pPr>
    </w:p>
    <w:p w:rsidR="00F96440" w:rsidRDefault="00F96440">
      <w:pPr>
        <w:spacing w:before="13" w:line="260" w:lineRule="exact"/>
        <w:rPr>
          <w:sz w:val="26"/>
          <w:szCs w:val="26"/>
        </w:rPr>
      </w:pPr>
    </w:p>
    <w:p w:rsidR="00F96440" w:rsidRDefault="00082C98">
      <w:pPr>
        <w:ind w:left="318"/>
        <w:rPr>
          <w:sz w:val="21"/>
          <w:szCs w:val="21"/>
        </w:rPr>
      </w:pP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w w:val="115"/>
          <w:sz w:val="21"/>
          <w:szCs w:val="21"/>
        </w:rPr>
        <w:t>t</w:t>
      </w:r>
      <w:r>
        <w:rPr>
          <w:b/>
          <w:color w:val="333333"/>
          <w:spacing w:val="-5"/>
          <w:sz w:val="21"/>
          <w:szCs w:val="21"/>
        </w:rPr>
        <w:t xml:space="preserve"> </w:t>
      </w:r>
      <w:r>
        <w:rPr>
          <w:b/>
          <w:color w:val="333333"/>
          <w:w w:val="105"/>
          <w:sz w:val="21"/>
          <w:szCs w:val="21"/>
        </w:rPr>
        <w:t>3</w:t>
      </w:r>
    </w:p>
    <w:p w:rsidR="00F96440" w:rsidRDefault="00F96440">
      <w:pPr>
        <w:spacing w:before="16" w:line="200" w:lineRule="exact"/>
      </w:pPr>
    </w:p>
    <w:p w:rsidR="00F96440" w:rsidRDefault="00082C98">
      <w:pPr>
        <w:ind w:left="318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space="720"/>
        </w:sect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e                              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1"/>
          <w:w w:val="83"/>
          <w:sz w:val="21"/>
          <w:szCs w:val="21"/>
        </w:rPr>
        <w:t>F</w:t>
      </w:r>
      <w:r>
        <w:rPr>
          <w:color w:val="333333"/>
          <w:spacing w:val="-2"/>
          <w:w w:val="83"/>
          <w:sz w:val="21"/>
          <w:szCs w:val="21"/>
        </w:rPr>
        <w:t>A</w:t>
      </w:r>
      <w:r>
        <w:rPr>
          <w:color w:val="333333"/>
          <w:spacing w:val="2"/>
          <w:w w:val="83"/>
          <w:sz w:val="21"/>
          <w:szCs w:val="21"/>
        </w:rPr>
        <w:t>L</w:t>
      </w:r>
      <w:r>
        <w:rPr>
          <w:color w:val="333333"/>
          <w:w w:val="83"/>
          <w:sz w:val="21"/>
          <w:szCs w:val="21"/>
        </w:rPr>
        <w:t>CUM</w:t>
      </w:r>
      <w:r>
        <w:rPr>
          <w:color w:val="333333"/>
          <w:spacing w:val="-4"/>
          <w:w w:val="83"/>
          <w:sz w:val="21"/>
          <w:szCs w:val="21"/>
        </w:rPr>
        <w:t xml:space="preserve"> </w:t>
      </w:r>
      <w:r>
        <w:rPr>
          <w:color w:val="333333"/>
          <w:spacing w:val="1"/>
          <w:w w:val="83"/>
          <w:sz w:val="21"/>
          <w:szCs w:val="21"/>
        </w:rPr>
        <w:t>F</w:t>
      </w:r>
      <w:r>
        <w:rPr>
          <w:color w:val="333333"/>
          <w:spacing w:val="2"/>
          <w:w w:val="83"/>
          <w:sz w:val="21"/>
          <w:szCs w:val="21"/>
        </w:rPr>
        <w:t>O</w:t>
      </w:r>
      <w:r>
        <w:rPr>
          <w:color w:val="333333"/>
          <w:spacing w:val="-2"/>
          <w:w w:val="83"/>
          <w:sz w:val="21"/>
          <w:szCs w:val="21"/>
        </w:rPr>
        <w:t>R</w:t>
      </w:r>
      <w:r>
        <w:rPr>
          <w:color w:val="333333"/>
          <w:w w:val="83"/>
          <w:sz w:val="21"/>
          <w:szCs w:val="21"/>
        </w:rPr>
        <w:t>UM</w:t>
      </w:r>
      <w:r>
        <w:rPr>
          <w:color w:val="333333"/>
          <w:spacing w:val="28"/>
          <w:w w:val="8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w w:val="88"/>
          <w:sz w:val="21"/>
          <w:szCs w:val="21"/>
        </w:rPr>
        <w:t>E</w:t>
      </w:r>
      <w:r>
        <w:rPr>
          <w:color w:val="333333"/>
          <w:spacing w:val="-1"/>
          <w:w w:val="88"/>
          <w:sz w:val="21"/>
          <w:szCs w:val="21"/>
        </w:rPr>
        <w:t>P</w:t>
      </w:r>
      <w:r>
        <w:rPr>
          <w:color w:val="333333"/>
          <w:spacing w:val="-3"/>
          <w:w w:val="88"/>
          <w:sz w:val="21"/>
          <w:szCs w:val="21"/>
        </w:rPr>
        <w:t>I</w:t>
      </w:r>
      <w:r>
        <w:rPr>
          <w:color w:val="333333"/>
          <w:w w:val="88"/>
          <w:sz w:val="21"/>
          <w:szCs w:val="21"/>
        </w:rPr>
        <w:t>C</w:t>
      </w:r>
      <w:r>
        <w:rPr>
          <w:color w:val="333333"/>
          <w:spacing w:val="3"/>
          <w:w w:val="88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</w:p>
    <w:p w:rsidR="00F96440" w:rsidRDefault="00082C98">
      <w:pPr>
        <w:spacing w:before="74" w:line="439" w:lineRule="auto"/>
        <w:ind w:left="118" w:right="5259"/>
        <w:rPr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t                             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k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082C98">
      <w:pPr>
        <w:spacing w:before="7" w:line="290" w:lineRule="auto"/>
        <w:ind w:left="118" w:right="760"/>
        <w:rPr>
          <w:sz w:val="21"/>
          <w:szCs w:val="21"/>
        </w:rPr>
      </w:pP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87"/>
          <w:sz w:val="21"/>
          <w:szCs w:val="21"/>
        </w:rPr>
        <w:t>S</w:t>
      </w:r>
      <w:r>
        <w:rPr>
          <w:color w:val="333333"/>
          <w:spacing w:val="-3"/>
          <w:w w:val="87"/>
          <w:sz w:val="21"/>
          <w:szCs w:val="21"/>
        </w:rPr>
        <w:t>M</w:t>
      </w:r>
      <w:r>
        <w:rPr>
          <w:color w:val="333333"/>
          <w:w w:val="87"/>
          <w:sz w:val="21"/>
          <w:szCs w:val="21"/>
        </w:rPr>
        <w:t>F</w:t>
      </w:r>
      <w:r>
        <w:rPr>
          <w:color w:val="333333"/>
          <w:spacing w:val="1"/>
          <w:w w:val="87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k</w:t>
      </w:r>
      <w:proofErr w:type="spellEnd"/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fl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proofErr w:type="spellStart"/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o</w:t>
      </w:r>
      <w:proofErr w:type="spellEnd"/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1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w w:val="88"/>
          <w:sz w:val="21"/>
          <w:szCs w:val="21"/>
        </w:rPr>
        <w:t>i</w:t>
      </w:r>
      <w:proofErr w:type="spellEnd"/>
      <w:r>
        <w:rPr>
          <w:color w:val="333333"/>
          <w:w w:val="8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11"/>
          <w:sz w:val="21"/>
          <w:szCs w:val="21"/>
        </w:rPr>
        <w:t>e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k</w:t>
      </w:r>
      <w:proofErr w:type="spellEnd"/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before="17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w w:val="115"/>
          <w:sz w:val="21"/>
          <w:szCs w:val="21"/>
        </w:rPr>
        <w:t>t</w:t>
      </w:r>
      <w:r>
        <w:rPr>
          <w:b/>
          <w:color w:val="333333"/>
          <w:spacing w:val="-5"/>
          <w:sz w:val="21"/>
          <w:szCs w:val="21"/>
        </w:rPr>
        <w:t xml:space="preserve"> </w:t>
      </w:r>
      <w:r>
        <w:rPr>
          <w:b/>
          <w:color w:val="333333"/>
          <w:w w:val="105"/>
          <w:sz w:val="21"/>
          <w:szCs w:val="21"/>
        </w:rPr>
        <w:t>4</w:t>
      </w:r>
    </w:p>
    <w:p w:rsidR="00F96440" w:rsidRDefault="00F96440">
      <w:pPr>
        <w:spacing w:before="16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e                                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of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e                         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1"/>
          <w:w w:val="106"/>
          <w:sz w:val="21"/>
          <w:szCs w:val="21"/>
        </w:rPr>
        <w:t>Py</w:t>
      </w:r>
      <w:r>
        <w:rPr>
          <w:color w:val="333333"/>
          <w:spacing w:val="-3"/>
          <w:w w:val="106"/>
          <w:sz w:val="21"/>
          <w:szCs w:val="21"/>
        </w:rPr>
        <w:t>t</w:t>
      </w:r>
      <w:r>
        <w:rPr>
          <w:color w:val="333333"/>
          <w:spacing w:val="-2"/>
          <w:w w:val="106"/>
          <w:sz w:val="21"/>
          <w:szCs w:val="21"/>
        </w:rPr>
        <w:t>h</w:t>
      </w:r>
      <w:r>
        <w:rPr>
          <w:color w:val="333333"/>
          <w:spacing w:val="-1"/>
          <w:w w:val="106"/>
          <w:sz w:val="21"/>
          <w:szCs w:val="21"/>
        </w:rPr>
        <w:t>o</w:t>
      </w:r>
      <w:r>
        <w:rPr>
          <w:color w:val="333333"/>
          <w:w w:val="106"/>
          <w:sz w:val="21"/>
          <w:szCs w:val="21"/>
        </w:rPr>
        <w:t>n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5259"/>
        <w:rPr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t                             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k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082C98">
      <w:pPr>
        <w:spacing w:before="7" w:line="290" w:lineRule="auto"/>
        <w:ind w:left="118" w:right="466"/>
        <w:rPr>
          <w:sz w:val="21"/>
          <w:szCs w:val="21"/>
        </w:rPr>
      </w:pP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k</w:t>
      </w:r>
      <w:proofErr w:type="spellEnd"/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w w:val="84"/>
          <w:sz w:val="21"/>
          <w:szCs w:val="21"/>
        </w:rPr>
        <w:t>S</w:t>
      </w:r>
      <w:r>
        <w:rPr>
          <w:color w:val="333333"/>
          <w:spacing w:val="-3"/>
          <w:w w:val="84"/>
          <w:sz w:val="21"/>
          <w:szCs w:val="21"/>
        </w:rPr>
        <w:t>V</w:t>
      </w:r>
      <w:r>
        <w:rPr>
          <w:color w:val="333333"/>
          <w:w w:val="84"/>
          <w:sz w:val="21"/>
          <w:szCs w:val="21"/>
        </w:rPr>
        <w:t>N</w:t>
      </w:r>
      <w:r>
        <w:rPr>
          <w:color w:val="333333"/>
          <w:spacing w:val="2"/>
          <w:w w:val="8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proofErr w:type="spellEnd"/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w w:val="75"/>
          <w:sz w:val="21"/>
          <w:szCs w:val="21"/>
        </w:rPr>
        <w:t>A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6"/>
          <w:w w:val="109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proofErr w:type="spellStart"/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o</w:t>
      </w:r>
      <w:proofErr w:type="spellEnd"/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1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i</w:t>
      </w:r>
      <w:proofErr w:type="spellEnd"/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84"/>
          <w:sz w:val="21"/>
          <w:szCs w:val="21"/>
        </w:rPr>
        <w:t>S</w:t>
      </w:r>
      <w:r>
        <w:rPr>
          <w:color w:val="333333"/>
          <w:spacing w:val="-3"/>
          <w:w w:val="84"/>
          <w:sz w:val="21"/>
          <w:szCs w:val="21"/>
        </w:rPr>
        <w:t>V</w:t>
      </w:r>
      <w:r>
        <w:rPr>
          <w:color w:val="333333"/>
          <w:w w:val="84"/>
          <w:sz w:val="21"/>
          <w:szCs w:val="21"/>
        </w:rPr>
        <w:t>N</w:t>
      </w:r>
      <w:r>
        <w:rPr>
          <w:color w:val="333333"/>
          <w:spacing w:val="2"/>
          <w:w w:val="8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w w:val="75"/>
          <w:sz w:val="21"/>
          <w:szCs w:val="21"/>
        </w:rPr>
        <w:t>A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6"/>
          <w:w w:val="109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082C98">
      <w:pPr>
        <w:spacing w:before="2"/>
        <w:ind w:left="118"/>
        <w:rPr>
          <w:sz w:val="21"/>
          <w:szCs w:val="21"/>
        </w:rPr>
      </w:pP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18" w:line="200" w:lineRule="exact"/>
        <w:sectPr w:rsidR="00F96440">
          <w:headerReference w:type="even" r:id="rId18"/>
          <w:headerReference w:type="default" r:id="rId19"/>
          <w:footerReference w:type="default" r:id="rId20"/>
          <w:headerReference w:type="first" r:id="rId21"/>
          <w:pgSz w:w="12240" w:h="15840"/>
          <w:pgMar w:top="660" w:right="960" w:bottom="280" w:left="1360" w:header="0" w:footer="0" w:gutter="0"/>
          <w:cols w:space="720"/>
        </w:sectPr>
      </w:pPr>
    </w:p>
    <w:p w:rsidR="00F96440" w:rsidRDefault="00175B22">
      <w:pPr>
        <w:spacing w:before="39"/>
        <w:ind w:left="118"/>
        <w:rPr>
          <w:sz w:val="23"/>
          <w:szCs w:val="23"/>
        </w:rPr>
      </w:pPr>
      <w:r>
        <w:rPr>
          <w:b/>
          <w:color w:val="3583CC"/>
          <w:spacing w:val="-2"/>
          <w:w w:val="86"/>
          <w:sz w:val="23"/>
          <w:szCs w:val="23"/>
        </w:rPr>
        <w:t>COMPANY NAME</w:t>
      </w:r>
    </w:p>
    <w:p w:rsidR="00F96440" w:rsidRDefault="00082C98">
      <w:pPr>
        <w:spacing w:before="54"/>
        <w:ind w:left="118" w:right="-39"/>
        <w:rPr>
          <w:sz w:val="21"/>
          <w:szCs w:val="21"/>
        </w:rPr>
      </w:pPr>
      <w:r>
        <w:rPr>
          <w:color w:val="333333"/>
          <w:spacing w:val="-2"/>
          <w:w w:val="85"/>
          <w:sz w:val="21"/>
          <w:szCs w:val="21"/>
        </w:rPr>
        <w:t>F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-4"/>
          <w:w w:val="108"/>
          <w:sz w:val="21"/>
          <w:szCs w:val="21"/>
        </w:rPr>
        <w:t>ee</w:t>
      </w:r>
      <w:r>
        <w:rPr>
          <w:color w:val="333333"/>
          <w:w w:val="89"/>
          <w:sz w:val="21"/>
          <w:szCs w:val="21"/>
        </w:rPr>
        <w:t>l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-1"/>
          <w:w w:val="98"/>
          <w:sz w:val="21"/>
          <w:szCs w:val="21"/>
        </w:rPr>
        <w:t>c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4"/>
          <w:w w:val="122"/>
          <w:sz w:val="21"/>
          <w:szCs w:val="21"/>
        </w:rPr>
        <w:t>/</w:t>
      </w:r>
      <w:r>
        <w:rPr>
          <w:color w:val="333333"/>
          <w:spacing w:val="-3"/>
          <w:w w:val="82"/>
          <w:sz w:val="21"/>
          <w:szCs w:val="21"/>
        </w:rPr>
        <w:t>C</w:t>
      </w:r>
      <w:r>
        <w:rPr>
          <w:color w:val="333333"/>
          <w:spacing w:val="-3"/>
          <w:w w:val="103"/>
          <w:sz w:val="21"/>
          <w:szCs w:val="21"/>
        </w:rPr>
        <w:t>o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-2"/>
          <w:w w:val="103"/>
          <w:sz w:val="21"/>
          <w:szCs w:val="21"/>
        </w:rPr>
        <w:t>s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w w:val="89"/>
          <w:sz w:val="21"/>
          <w:szCs w:val="21"/>
        </w:rPr>
        <w:t>l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w w:val="117"/>
          <w:sz w:val="21"/>
          <w:szCs w:val="21"/>
        </w:rPr>
        <w:t>t</w:t>
      </w:r>
    </w:p>
    <w:p w:rsidR="00F96440" w:rsidRDefault="00082C98">
      <w:pPr>
        <w:spacing w:before="51"/>
        <w:ind w:left="118" w:right="-51"/>
        <w:rPr>
          <w:sz w:val="21"/>
          <w:szCs w:val="21"/>
        </w:rPr>
      </w:pPr>
      <w:r>
        <w:rPr>
          <w:b/>
          <w:color w:val="333333"/>
          <w:spacing w:val="-2"/>
          <w:w w:val="80"/>
          <w:sz w:val="21"/>
          <w:szCs w:val="21"/>
        </w:rPr>
        <w:t>C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w w:val="103"/>
          <w:sz w:val="21"/>
          <w:szCs w:val="21"/>
        </w:rPr>
        <w:t>p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w w:val="106"/>
          <w:sz w:val="21"/>
          <w:szCs w:val="21"/>
        </w:rPr>
        <w:t>a</w:t>
      </w:r>
      <w:r>
        <w:rPr>
          <w:b/>
          <w:color w:val="333333"/>
          <w:spacing w:val="2"/>
          <w:w w:val="115"/>
          <w:sz w:val="21"/>
          <w:szCs w:val="21"/>
        </w:rPr>
        <w:t>t</w:t>
      </w:r>
      <w:r>
        <w:rPr>
          <w:b/>
          <w:color w:val="333333"/>
          <w:w w:val="116"/>
          <w:sz w:val="21"/>
          <w:szCs w:val="21"/>
        </w:rPr>
        <w:t>e</w:t>
      </w:r>
      <w:r>
        <w:rPr>
          <w:b/>
          <w:color w:val="333333"/>
          <w:spacing w:val="-4"/>
          <w:sz w:val="21"/>
          <w:szCs w:val="21"/>
        </w:rPr>
        <w:t xml:space="preserve"> 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w w:val="106"/>
          <w:sz w:val="21"/>
          <w:szCs w:val="21"/>
        </w:rPr>
        <w:t>a</w:t>
      </w:r>
      <w:r>
        <w:rPr>
          <w:b/>
          <w:color w:val="333333"/>
          <w:spacing w:val="2"/>
          <w:w w:val="99"/>
          <w:sz w:val="21"/>
          <w:szCs w:val="21"/>
        </w:rPr>
        <w:t>i</w:t>
      </w:r>
      <w:r>
        <w:rPr>
          <w:b/>
          <w:color w:val="333333"/>
          <w:w w:val="102"/>
          <w:sz w:val="21"/>
          <w:szCs w:val="21"/>
        </w:rPr>
        <w:t>n</w:t>
      </w:r>
      <w:r>
        <w:rPr>
          <w:b/>
          <w:color w:val="333333"/>
          <w:spacing w:val="2"/>
          <w:w w:val="99"/>
          <w:sz w:val="21"/>
          <w:szCs w:val="21"/>
        </w:rPr>
        <w:t>i</w:t>
      </w:r>
      <w:r>
        <w:rPr>
          <w:b/>
          <w:color w:val="333333"/>
          <w:w w:val="102"/>
          <w:sz w:val="21"/>
          <w:szCs w:val="21"/>
        </w:rPr>
        <w:t>n</w:t>
      </w:r>
      <w:r>
        <w:rPr>
          <w:b/>
          <w:color w:val="333333"/>
          <w:w w:val="106"/>
          <w:sz w:val="21"/>
          <w:szCs w:val="21"/>
        </w:rPr>
        <w:t>g</w:t>
      </w:r>
      <w:r>
        <w:rPr>
          <w:b/>
          <w:color w:val="333333"/>
          <w:spacing w:val="-3"/>
          <w:w w:val="113"/>
          <w:sz w:val="21"/>
          <w:szCs w:val="21"/>
        </w:rPr>
        <w:t>s</w:t>
      </w:r>
      <w:r>
        <w:rPr>
          <w:b/>
          <w:color w:val="333333"/>
          <w:w w:val="90"/>
          <w:sz w:val="21"/>
          <w:szCs w:val="21"/>
        </w:rPr>
        <w:t>:</w:t>
      </w:r>
    </w:p>
    <w:p w:rsidR="00F96440" w:rsidRDefault="00082C98">
      <w:pPr>
        <w:spacing w:before="28"/>
        <w:ind w:left="413"/>
        <w:rPr>
          <w:sz w:val="21"/>
          <w:szCs w:val="21"/>
        </w:rPr>
      </w:pPr>
      <w:r>
        <w:br w:type="column"/>
      </w:r>
      <w:r>
        <w:rPr>
          <w:color w:val="333333"/>
          <w:spacing w:val="-3"/>
          <w:sz w:val="21"/>
          <w:szCs w:val="21"/>
        </w:rPr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w w:val="80"/>
          <w:sz w:val="21"/>
          <w:szCs w:val="21"/>
        </w:rPr>
        <w:t>K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w w:val="115"/>
          <w:sz w:val="21"/>
          <w:szCs w:val="21"/>
        </w:rPr>
        <w:t>a</w:t>
      </w:r>
    </w:p>
    <w:p w:rsidR="00F96440" w:rsidRDefault="00082C98">
      <w:pPr>
        <w:spacing w:before="51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360" w:header="720" w:footer="720" w:gutter="0"/>
          <w:cols w:num="2" w:space="720" w:equalWidth="0">
            <w:col w:w="2056" w:space="5441"/>
            <w:col w:w="2423"/>
          </w:cols>
        </w:sectPr>
      </w:pPr>
      <w:r>
        <w:rPr>
          <w:color w:val="333333"/>
          <w:spacing w:val="2"/>
          <w:sz w:val="21"/>
          <w:szCs w:val="21"/>
        </w:rPr>
        <w:t>J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nu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pacing w:val="-3"/>
          <w:w w:val="92"/>
          <w:sz w:val="21"/>
          <w:szCs w:val="21"/>
        </w:rPr>
        <w:t>201</w:t>
      </w:r>
      <w:r>
        <w:rPr>
          <w:color w:val="333333"/>
          <w:w w:val="92"/>
          <w:sz w:val="21"/>
          <w:szCs w:val="21"/>
        </w:rPr>
        <w:t>3</w:t>
      </w:r>
      <w:r>
        <w:rPr>
          <w:color w:val="333333"/>
          <w:spacing w:val="2"/>
          <w:w w:val="92"/>
          <w:sz w:val="21"/>
          <w:szCs w:val="21"/>
        </w:rPr>
        <w:t xml:space="preserve"> </w:t>
      </w:r>
      <w:r>
        <w:rPr>
          <w:color w:val="333333"/>
          <w:w w:val="92"/>
          <w:sz w:val="21"/>
          <w:szCs w:val="21"/>
        </w:rPr>
        <w:t>-</w:t>
      </w:r>
      <w:r>
        <w:rPr>
          <w:color w:val="333333"/>
          <w:spacing w:val="-16"/>
          <w:w w:val="92"/>
          <w:sz w:val="21"/>
          <w:szCs w:val="21"/>
        </w:rPr>
        <w:t xml:space="preserve"> </w:t>
      </w:r>
      <w:r>
        <w:rPr>
          <w:color w:val="333333"/>
          <w:spacing w:val="-2"/>
          <w:w w:val="70"/>
          <w:sz w:val="21"/>
          <w:szCs w:val="21"/>
        </w:rPr>
        <w:t>A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1"/>
          <w:w w:val="106"/>
          <w:sz w:val="21"/>
          <w:szCs w:val="21"/>
        </w:rPr>
        <w:t>g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-2"/>
          <w:w w:val="103"/>
          <w:sz w:val="21"/>
          <w:szCs w:val="21"/>
        </w:rPr>
        <w:t>s</w:t>
      </w:r>
      <w:r>
        <w:rPr>
          <w:color w:val="333333"/>
          <w:w w:val="117"/>
          <w:sz w:val="21"/>
          <w:szCs w:val="21"/>
        </w:rPr>
        <w:t>t</w:t>
      </w:r>
      <w:r>
        <w:rPr>
          <w:color w:val="333333"/>
          <w:spacing w:val="-1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201</w:t>
      </w:r>
      <w:r>
        <w:rPr>
          <w:color w:val="333333"/>
          <w:sz w:val="21"/>
          <w:szCs w:val="21"/>
        </w:rPr>
        <w:t>4</w:t>
      </w:r>
    </w:p>
    <w:p w:rsidR="00F96440" w:rsidRDefault="00F96440">
      <w:pPr>
        <w:spacing w:before="3" w:line="160" w:lineRule="exact"/>
        <w:rPr>
          <w:sz w:val="17"/>
          <w:szCs w:val="17"/>
        </w:rPr>
      </w:pPr>
    </w:p>
    <w:p w:rsidR="00F96440" w:rsidRDefault="00082C98">
      <w:pPr>
        <w:spacing w:before="28" w:line="290" w:lineRule="auto"/>
        <w:ind w:left="118" w:right="346"/>
        <w:rPr>
          <w:sz w:val="21"/>
          <w:szCs w:val="21"/>
        </w:rPr>
      </w:pP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 xml:space="preserve"> </w:t>
      </w:r>
      <w:r>
        <w:rPr>
          <w:color w:val="333333"/>
          <w:spacing w:val="2"/>
          <w:w w:val="109"/>
          <w:sz w:val="21"/>
          <w:szCs w:val="21"/>
        </w:rPr>
        <w:t>c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-3"/>
          <w:w w:val="109"/>
          <w:sz w:val="21"/>
          <w:szCs w:val="21"/>
        </w:rPr>
        <w:t>at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10"/>
          <w:w w:val="10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26"/>
          <w:sz w:val="21"/>
          <w:szCs w:val="21"/>
        </w:rPr>
        <w:t>/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08"/>
          <w:sz w:val="21"/>
          <w:szCs w:val="21"/>
        </w:rPr>
        <w:t>o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1"/>
          <w:w w:val="95"/>
          <w:sz w:val="21"/>
          <w:szCs w:val="21"/>
        </w:rPr>
        <w:t>20</w:t>
      </w:r>
      <w:r>
        <w:rPr>
          <w:color w:val="333333"/>
          <w:w w:val="95"/>
          <w:sz w:val="21"/>
          <w:szCs w:val="21"/>
        </w:rPr>
        <w:t>+</w:t>
      </w:r>
      <w:r>
        <w:rPr>
          <w:color w:val="333333"/>
          <w:spacing w:val="-4"/>
          <w:w w:val="95"/>
          <w:sz w:val="21"/>
          <w:szCs w:val="21"/>
        </w:rPr>
        <w:t xml:space="preserve"> </w:t>
      </w:r>
      <w:r>
        <w:rPr>
          <w:color w:val="333333"/>
          <w:spacing w:val="2"/>
          <w:w w:val="109"/>
          <w:sz w:val="21"/>
          <w:szCs w:val="21"/>
        </w:rPr>
        <w:t>c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-3"/>
          <w:w w:val="109"/>
          <w:sz w:val="21"/>
          <w:szCs w:val="21"/>
        </w:rPr>
        <w:t>at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10"/>
          <w:w w:val="10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a S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 xml:space="preserve">, </w:t>
      </w:r>
      <w:proofErr w:type="spellStart"/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110"/>
          <w:sz w:val="21"/>
          <w:szCs w:val="21"/>
        </w:rPr>
        <w:t>q</w:t>
      </w:r>
      <w:proofErr w:type="spellEnd"/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spacing w:val="-2"/>
          <w:w w:val="86"/>
          <w:sz w:val="21"/>
          <w:szCs w:val="21"/>
        </w:rPr>
        <w:t>H</w:t>
      </w:r>
      <w:r>
        <w:rPr>
          <w:color w:val="333333"/>
          <w:w w:val="86"/>
          <w:sz w:val="21"/>
          <w:szCs w:val="21"/>
        </w:rPr>
        <w:t>C</w:t>
      </w:r>
      <w:r>
        <w:rPr>
          <w:color w:val="333333"/>
          <w:spacing w:val="3"/>
          <w:w w:val="86"/>
          <w:sz w:val="21"/>
          <w:szCs w:val="21"/>
        </w:rPr>
        <w:t>L</w:t>
      </w:r>
      <w:r>
        <w:rPr>
          <w:color w:val="333333"/>
          <w:w w:val="86"/>
          <w:sz w:val="21"/>
          <w:szCs w:val="21"/>
        </w:rPr>
        <w:t>,</w:t>
      </w:r>
      <w:r>
        <w:rPr>
          <w:color w:val="333333"/>
          <w:spacing w:val="3"/>
          <w:w w:val="86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2"/>
          <w:w w:val="107"/>
          <w:sz w:val="21"/>
          <w:szCs w:val="21"/>
        </w:rPr>
        <w:t>s</w:t>
      </w:r>
      <w:proofErr w:type="spellEnd"/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4" w:line="180" w:lineRule="exact"/>
        <w:rPr>
          <w:sz w:val="19"/>
          <w:szCs w:val="19"/>
        </w:rPr>
      </w:pP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b/>
          <w:color w:val="333333"/>
          <w:spacing w:val="2"/>
          <w:sz w:val="21"/>
          <w:szCs w:val="21"/>
        </w:rPr>
        <w:t>F</w:t>
      </w:r>
      <w:r>
        <w:rPr>
          <w:b/>
          <w:color w:val="333333"/>
          <w:spacing w:val="-1"/>
          <w:sz w:val="21"/>
          <w:szCs w:val="21"/>
        </w:rPr>
        <w:t>r</w:t>
      </w:r>
      <w:r>
        <w:rPr>
          <w:b/>
          <w:color w:val="333333"/>
          <w:spacing w:val="4"/>
          <w:sz w:val="21"/>
          <w:szCs w:val="21"/>
        </w:rPr>
        <w:t>ee</w:t>
      </w:r>
      <w:r>
        <w:rPr>
          <w:b/>
          <w:color w:val="333333"/>
          <w:sz w:val="21"/>
          <w:szCs w:val="21"/>
        </w:rPr>
        <w:t>lan</w:t>
      </w:r>
      <w:r>
        <w:rPr>
          <w:b/>
          <w:color w:val="333333"/>
          <w:spacing w:val="-1"/>
          <w:sz w:val="21"/>
          <w:szCs w:val="21"/>
        </w:rPr>
        <w:t>c</w:t>
      </w:r>
      <w:r>
        <w:rPr>
          <w:b/>
          <w:color w:val="333333"/>
          <w:sz w:val="21"/>
          <w:szCs w:val="21"/>
        </w:rPr>
        <w:t>e</w:t>
      </w:r>
      <w:r>
        <w:rPr>
          <w:b/>
          <w:color w:val="333333"/>
          <w:spacing w:val="26"/>
          <w:sz w:val="21"/>
          <w:szCs w:val="21"/>
        </w:rPr>
        <w:t xml:space="preserve"> </w:t>
      </w: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spacing w:val="2"/>
          <w:w w:val="115"/>
          <w:sz w:val="21"/>
          <w:szCs w:val="21"/>
        </w:rPr>
        <w:t>t</w:t>
      </w:r>
      <w:r>
        <w:rPr>
          <w:b/>
          <w:color w:val="333333"/>
          <w:spacing w:val="-3"/>
          <w:w w:val="113"/>
          <w:sz w:val="21"/>
          <w:szCs w:val="21"/>
        </w:rPr>
        <w:t>s</w:t>
      </w:r>
      <w:r>
        <w:rPr>
          <w:b/>
          <w:color w:val="333333"/>
          <w:w w:val="90"/>
          <w:sz w:val="21"/>
          <w:szCs w:val="21"/>
        </w:rPr>
        <w:t>: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 xml:space="preserve"> 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1"/>
          <w:sz w:val="21"/>
          <w:szCs w:val="21"/>
        </w:rPr>
        <w:t>je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19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proofErr w:type="spellEnd"/>
      <w:r>
        <w:rPr>
          <w:color w:val="333333"/>
          <w:spacing w:val="-11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2"/>
          <w:w w:val="108"/>
          <w:sz w:val="21"/>
          <w:szCs w:val="21"/>
        </w:rPr>
        <w:t>h</w:t>
      </w:r>
      <w:proofErr w:type="spellEnd"/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proofErr w:type="spellStart"/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2"/>
          <w:sz w:val="21"/>
          <w:szCs w:val="21"/>
        </w:rPr>
        <w:t>s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2"/>
          <w:sz w:val="21"/>
          <w:szCs w:val="21"/>
        </w:rPr>
        <w:t>c</w:t>
      </w: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line="260" w:lineRule="exact"/>
        <w:rPr>
          <w:sz w:val="26"/>
          <w:szCs w:val="26"/>
        </w:rPr>
        <w:sectPr w:rsidR="00F96440">
          <w:type w:val="continuous"/>
          <w:pgSz w:w="12240" w:h="15840"/>
          <w:pgMar w:top="720" w:right="960" w:bottom="280" w:left="1360" w:header="720" w:footer="720" w:gutter="0"/>
          <w:cols w:space="720"/>
        </w:sectPr>
      </w:pPr>
    </w:p>
    <w:p w:rsidR="00F96440" w:rsidRDefault="00175B22">
      <w:pPr>
        <w:spacing w:before="39"/>
        <w:ind w:left="118" w:right="-56"/>
        <w:rPr>
          <w:sz w:val="23"/>
          <w:szCs w:val="23"/>
        </w:rPr>
      </w:pPr>
      <w:r>
        <w:rPr>
          <w:b/>
          <w:color w:val="3583CC"/>
          <w:spacing w:val="2"/>
          <w:w w:val="82"/>
          <w:sz w:val="23"/>
          <w:szCs w:val="23"/>
        </w:rPr>
        <w:t>COMPANY NAME</w:t>
      </w:r>
    </w:p>
    <w:p w:rsidR="00F96440" w:rsidRDefault="00082C98">
      <w:pPr>
        <w:spacing w:before="54"/>
        <w:ind w:left="118"/>
        <w:rPr>
          <w:sz w:val="21"/>
          <w:szCs w:val="21"/>
        </w:rPr>
      </w:pPr>
      <w:r>
        <w:rPr>
          <w:color w:val="333333"/>
          <w:spacing w:val="-2"/>
          <w:w w:val="98"/>
          <w:sz w:val="21"/>
          <w:szCs w:val="21"/>
        </w:rPr>
        <w:t>T</w:t>
      </w:r>
      <w:r>
        <w:rPr>
          <w:color w:val="333333"/>
          <w:spacing w:val="-4"/>
          <w:w w:val="98"/>
          <w:sz w:val="21"/>
          <w:szCs w:val="21"/>
        </w:rPr>
        <w:t>e</w:t>
      </w:r>
      <w:r>
        <w:rPr>
          <w:color w:val="333333"/>
          <w:spacing w:val="-1"/>
          <w:w w:val="98"/>
          <w:sz w:val="21"/>
          <w:szCs w:val="21"/>
        </w:rPr>
        <w:t>c</w:t>
      </w:r>
      <w:r>
        <w:rPr>
          <w:color w:val="333333"/>
          <w:spacing w:val="4"/>
          <w:w w:val="98"/>
          <w:sz w:val="21"/>
          <w:szCs w:val="21"/>
        </w:rPr>
        <w:t>h</w:t>
      </w:r>
      <w:r>
        <w:rPr>
          <w:color w:val="333333"/>
          <w:spacing w:val="2"/>
          <w:w w:val="98"/>
          <w:sz w:val="21"/>
          <w:szCs w:val="21"/>
        </w:rPr>
        <w:t>n</w:t>
      </w:r>
      <w:r>
        <w:rPr>
          <w:color w:val="333333"/>
          <w:spacing w:val="-3"/>
          <w:w w:val="98"/>
          <w:sz w:val="21"/>
          <w:szCs w:val="21"/>
        </w:rPr>
        <w:t>o</w:t>
      </w:r>
      <w:r>
        <w:rPr>
          <w:color w:val="333333"/>
          <w:w w:val="98"/>
          <w:sz w:val="21"/>
          <w:szCs w:val="21"/>
        </w:rPr>
        <w:t>l</w:t>
      </w:r>
      <w:r>
        <w:rPr>
          <w:color w:val="333333"/>
          <w:spacing w:val="-3"/>
          <w:w w:val="98"/>
          <w:sz w:val="21"/>
          <w:szCs w:val="21"/>
        </w:rPr>
        <w:t>o</w:t>
      </w:r>
      <w:r>
        <w:rPr>
          <w:color w:val="333333"/>
          <w:spacing w:val="1"/>
          <w:w w:val="98"/>
          <w:sz w:val="21"/>
          <w:szCs w:val="21"/>
        </w:rPr>
        <w:t>g</w:t>
      </w:r>
      <w:r>
        <w:rPr>
          <w:color w:val="333333"/>
          <w:w w:val="98"/>
          <w:sz w:val="21"/>
          <w:szCs w:val="21"/>
        </w:rPr>
        <w:t>y</w:t>
      </w:r>
      <w:r>
        <w:rPr>
          <w:color w:val="333333"/>
          <w:spacing w:val="-4"/>
          <w:w w:val="98"/>
          <w:sz w:val="21"/>
          <w:szCs w:val="21"/>
        </w:rPr>
        <w:t xml:space="preserve"> </w:t>
      </w:r>
      <w:r>
        <w:rPr>
          <w:color w:val="333333"/>
          <w:w w:val="75"/>
          <w:sz w:val="21"/>
          <w:szCs w:val="21"/>
        </w:rPr>
        <w:t>L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d</w:t>
      </w:r>
    </w:p>
    <w:p w:rsidR="00F96440" w:rsidRDefault="00082C98">
      <w:pPr>
        <w:spacing w:before="28"/>
        <w:ind w:left="555"/>
        <w:rPr>
          <w:sz w:val="21"/>
          <w:szCs w:val="21"/>
        </w:rPr>
      </w:pPr>
      <w:r>
        <w:br w:type="column"/>
      </w:r>
      <w:r>
        <w:rPr>
          <w:color w:val="333333"/>
          <w:spacing w:val="-3"/>
          <w:sz w:val="21"/>
          <w:szCs w:val="21"/>
        </w:rPr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w w:val="80"/>
          <w:sz w:val="21"/>
          <w:szCs w:val="21"/>
        </w:rPr>
        <w:t>K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w w:val="115"/>
          <w:sz w:val="21"/>
          <w:szCs w:val="21"/>
        </w:rPr>
        <w:t>a</w:t>
      </w:r>
    </w:p>
    <w:p w:rsidR="00F96440" w:rsidRDefault="00082C98">
      <w:pPr>
        <w:spacing w:before="51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360" w:header="720" w:footer="720" w:gutter="0"/>
          <w:cols w:num="2" w:space="720" w:equalWidth="0">
            <w:col w:w="2794" w:space="4561"/>
            <w:col w:w="2565"/>
          </w:cols>
        </w:sectPr>
      </w:pPr>
      <w:r>
        <w:rPr>
          <w:color w:val="333333"/>
          <w:spacing w:val="-2"/>
          <w:w w:val="70"/>
          <w:sz w:val="21"/>
          <w:szCs w:val="21"/>
        </w:rPr>
        <w:t>A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1"/>
          <w:w w:val="106"/>
          <w:sz w:val="21"/>
          <w:szCs w:val="21"/>
        </w:rPr>
        <w:t>g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-2"/>
          <w:w w:val="103"/>
          <w:sz w:val="21"/>
          <w:szCs w:val="21"/>
        </w:rPr>
        <w:t>s</w:t>
      </w:r>
      <w:r>
        <w:rPr>
          <w:color w:val="333333"/>
          <w:w w:val="117"/>
          <w:sz w:val="21"/>
          <w:szCs w:val="21"/>
        </w:rPr>
        <w:t>t</w:t>
      </w:r>
      <w:r>
        <w:rPr>
          <w:color w:val="333333"/>
          <w:spacing w:val="-16"/>
          <w:sz w:val="21"/>
          <w:szCs w:val="21"/>
        </w:rPr>
        <w:t xml:space="preserve"> </w:t>
      </w:r>
      <w:r>
        <w:rPr>
          <w:color w:val="333333"/>
          <w:spacing w:val="-3"/>
          <w:w w:val="92"/>
          <w:sz w:val="21"/>
          <w:szCs w:val="21"/>
        </w:rPr>
        <w:t>200</w:t>
      </w:r>
      <w:r>
        <w:rPr>
          <w:color w:val="333333"/>
          <w:w w:val="92"/>
          <w:sz w:val="21"/>
          <w:szCs w:val="21"/>
        </w:rPr>
        <w:t>6</w:t>
      </w:r>
      <w:r>
        <w:rPr>
          <w:color w:val="333333"/>
          <w:spacing w:val="2"/>
          <w:w w:val="92"/>
          <w:sz w:val="21"/>
          <w:szCs w:val="21"/>
        </w:rPr>
        <w:t xml:space="preserve"> </w:t>
      </w:r>
      <w:r>
        <w:rPr>
          <w:color w:val="333333"/>
          <w:w w:val="92"/>
          <w:sz w:val="21"/>
          <w:szCs w:val="21"/>
        </w:rPr>
        <w:t>-</w:t>
      </w:r>
      <w:r>
        <w:rPr>
          <w:color w:val="333333"/>
          <w:spacing w:val="-16"/>
          <w:w w:val="92"/>
          <w:sz w:val="21"/>
          <w:szCs w:val="21"/>
        </w:rPr>
        <w:t xml:space="preserve"> </w:t>
      </w:r>
      <w:r>
        <w:rPr>
          <w:color w:val="333333"/>
          <w:spacing w:val="3"/>
          <w:w w:val="81"/>
          <w:sz w:val="21"/>
          <w:szCs w:val="21"/>
        </w:rPr>
        <w:t>D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-1"/>
          <w:w w:val="98"/>
          <w:sz w:val="21"/>
          <w:szCs w:val="21"/>
        </w:rPr>
        <w:t>c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-3"/>
          <w:w w:val="102"/>
          <w:sz w:val="21"/>
          <w:szCs w:val="21"/>
        </w:rPr>
        <w:t>m</w:t>
      </w:r>
      <w:r>
        <w:rPr>
          <w:color w:val="333333"/>
          <w:w w:val="107"/>
          <w:sz w:val="21"/>
          <w:szCs w:val="21"/>
        </w:rPr>
        <w:t>b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2"/>
          <w:sz w:val="21"/>
          <w:szCs w:val="21"/>
        </w:rPr>
        <w:t>r</w:t>
      </w:r>
      <w:r>
        <w:rPr>
          <w:color w:val="333333"/>
          <w:spacing w:val="-1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201</w:t>
      </w:r>
      <w:r>
        <w:rPr>
          <w:color w:val="333333"/>
          <w:sz w:val="21"/>
          <w:szCs w:val="21"/>
        </w:rPr>
        <w:t>2</w:t>
      </w:r>
    </w:p>
    <w:p w:rsidR="00F96440" w:rsidRDefault="00F96440">
      <w:pPr>
        <w:spacing w:before="3" w:line="160" w:lineRule="exact"/>
        <w:rPr>
          <w:sz w:val="17"/>
          <w:szCs w:val="17"/>
        </w:rPr>
      </w:pPr>
    </w:p>
    <w:p w:rsidR="00F96440" w:rsidRDefault="00082C98">
      <w:pPr>
        <w:spacing w:before="28"/>
        <w:ind w:left="1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e                               </w:t>
      </w:r>
      <w:proofErr w:type="gramStart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b/>
          <w:color w:val="333333"/>
          <w:spacing w:val="-2"/>
          <w:w w:val="82"/>
          <w:sz w:val="21"/>
          <w:szCs w:val="21"/>
        </w:rPr>
        <w:t>JI</w:t>
      </w:r>
      <w:r>
        <w:rPr>
          <w:b/>
          <w:color w:val="333333"/>
          <w:spacing w:val="2"/>
          <w:w w:val="82"/>
          <w:sz w:val="21"/>
          <w:szCs w:val="21"/>
        </w:rPr>
        <w:t>V</w:t>
      </w:r>
      <w:r>
        <w:rPr>
          <w:b/>
          <w:color w:val="333333"/>
          <w:w w:val="82"/>
          <w:sz w:val="21"/>
          <w:szCs w:val="21"/>
        </w:rPr>
        <w:t>A</w:t>
      </w:r>
      <w:r>
        <w:rPr>
          <w:b/>
          <w:color w:val="333333"/>
          <w:spacing w:val="5"/>
          <w:w w:val="82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(</w:t>
      </w:r>
      <w:r>
        <w:rPr>
          <w:b/>
          <w:color w:val="333333"/>
          <w:spacing w:val="-3"/>
          <w:sz w:val="21"/>
          <w:szCs w:val="21"/>
        </w:rPr>
        <w:t xml:space="preserve"> </w:t>
      </w:r>
      <w:r>
        <w:rPr>
          <w:b/>
          <w:color w:val="333333"/>
          <w:w w:val="87"/>
          <w:sz w:val="21"/>
          <w:szCs w:val="21"/>
        </w:rPr>
        <w:t>P</w:t>
      </w:r>
      <w:r>
        <w:rPr>
          <w:b/>
          <w:color w:val="333333"/>
          <w:spacing w:val="-2"/>
          <w:w w:val="87"/>
          <w:sz w:val="21"/>
          <w:szCs w:val="21"/>
        </w:rPr>
        <w:t>R</w:t>
      </w:r>
      <w:r>
        <w:rPr>
          <w:b/>
          <w:color w:val="333333"/>
          <w:spacing w:val="-1"/>
          <w:w w:val="87"/>
          <w:sz w:val="21"/>
          <w:szCs w:val="21"/>
        </w:rPr>
        <w:t>O</w:t>
      </w:r>
      <w:r>
        <w:rPr>
          <w:b/>
          <w:color w:val="333333"/>
          <w:spacing w:val="2"/>
          <w:w w:val="87"/>
          <w:sz w:val="21"/>
          <w:szCs w:val="21"/>
        </w:rPr>
        <w:t>D</w:t>
      </w:r>
      <w:r>
        <w:rPr>
          <w:b/>
          <w:color w:val="333333"/>
          <w:spacing w:val="3"/>
          <w:w w:val="87"/>
          <w:sz w:val="21"/>
          <w:szCs w:val="21"/>
        </w:rPr>
        <w:t>U</w:t>
      </w:r>
      <w:r>
        <w:rPr>
          <w:b/>
          <w:color w:val="333333"/>
          <w:spacing w:val="-2"/>
          <w:w w:val="87"/>
          <w:sz w:val="21"/>
          <w:szCs w:val="21"/>
        </w:rPr>
        <w:t>C</w:t>
      </w:r>
      <w:r>
        <w:rPr>
          <w:b/>
          <w:color w:val="333333"/>
          <w:w w:val="87"/>
          <w:sz w:val="21"/>
          <w:szCs w:val="21"/>
        </w:rPr>
        <w:t>T</w:t>
      </w:r>
      <w:r>
        <w:rPr>
          <w:b/>
          <w:color w:val="333333"/>
          <w:spacing w:val="8"/>
          <w:w w:val="87"/>
          <w:sz w:val="21"/>
          <w:szCs w:val="21"/>
        </w:rPr>
        <w:t xml:space="preserve"> </w:t>
      </w:r>
      <w:r>
        <w:rPr>
          <w:b/>
          <w:color w:val="333333"/>
          <w:spacing w:val="2"/>
          <w:w w:val="87"/>
          <w:sz w:val="21"/>
          <w:szCs w:val="21"/>
        </w:rPr>
        <w:t>D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spacing w:val="3"/>
          <w:w w:val="77"/>
          <w:sz w:val="21"/>
          <w:szCs w:val="21"/>
        </w:rPr>
        <w:t>V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spacing w:val="4"/>
          <w:w w:val="77"/>
          <w:sz w:val="21"/>
          <w:szCs w:val="21"/>
        </w:rPr>
        <w:t>L</w:t>
      </w:r>
      <w:r>
        <w:rPr>
          <w:b/>
          <w:color w:val="333333"/>
          <w:spacing w:val="-1"/>
          <w:w w:val="88"/>
          <w:sz w:val="21"/>
          <w:szCs w:val="21"/>
        </w:rPr>
        <w:t>O</w:t>
      </w: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3"/>
          <w:w w:val="80"/>
          <w:sz w:val="21"/>
          <w:szCs w:val="21"/>
        </w:rPr>
        <w:t>M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spacing w:val="3"/>
          <w:w w:val="92"/>
          <w:sz w:val="21"/>
          <w:szCs w:val="21"/>
        </w:rPr>
        <w:t>N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w w:val="103"/>
          <w:sz w:val="21"/>
          <w:szCs w:val="21"/>
        </w:rPr>
        <w:t>)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3549"/>
        <w:rPr>
          <w:sz w:val="21"/>
          <w:szCs w:val="21"/>
        </w:rPr>
      </w:pP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of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e                          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-2"/>
          <w:w w:val="102"/>
          <w:sz w:val="21"/>
          <w:szCs w:val="21"/>
        </w:rPr>
        <w:t>D</w:t>
      </w:r>
      <w:r>
        <w:rPr>
          <w:color w:val="333333"/>
          <w:spacing w:val="1"/>
          <w:w w:val="102"/>
          <w:sz w:val="21"/>
          <w:szCs w:val="21"/>
        </w:rPr>
        <w:t>j</w:t>
      </w:r>
      <w:r>
        <w:rPr>
          <w:color w:val="333333"/>
          <w:spacing w:val="-3"/>
          <w:w w:val="102"/>
          <w:sz w:val="21"/>
          <w:szCs w:val="21"/>
        </w:rPr>
        <w:t>a</w:t>
      </w:r>
      <w:r>
        <w:rPr>
          <w:color w:val="333333"/>
          <w:spacing w:val="-2"/>
          <w:w w:val="102"/>
          <w:sz w:val="21"/>
          <w:szCs w:val="21"/>
        </w:rPr>
        <w:t>n</w:t>
      </w:r>
      <w:r>
        <w:rPr>
          <w:color w:val="333333"/>
          <w:spacing w:val="-1"/>
          <w:w w:val="102"/>
          <w:sz w:val="21"/>
          <w:szCs w:val="21"/>
        </w:rPr>
        <w:t>go</w:t>
      </w:r>
      <w:r>
        <w:rPr>
          <w:color w:val="333333"/>
          <w:spacing w:val="2"/>
          <w:w w:val="102"/>
          <w:sz w:val="21"/>
          <w:szCs w:val="21"/>
        </w:rPr>
        <w:t>/</w:t>
      </w:r>
      <w:proofErr w:type="spellStart"/>
      <w:r>
        <w:rPr>
          <w:color w:val="333333"/>
          <w:spacing w:val="-1"/>
          <w:w w:val="102"/>
          <w:sz w:val="21"/>
          <w:szCs w:val="21"/>
        </w:rPr>
        <w:t>Zo</w:t>
      </w:r>
      <w:r>
        <w:rPr>
          <w:color w:val="333333"/>
          <w:spacing w:val="3"/>
          <w:w w:val="102"/>
          <w:sz w:val="21"/>
          <w:szCs w:val="21"/>
        </w:rPr>
        <w:t>p</w:t>
      </w:r>
      <w:r>
        <w:rPr>
          <w:color w:val="333333"/>
          <w:spacing w:val="1"/>
          <w:w w:val="102"/>
          <w:sz w:val="21"/>
          <w:szCs w:val="21"/>
        </w:rPr>
        <w:t>e</w:t>
      </w:r>
      <w:proofErr w:type="spellEnd"/>
      <w:r>
        <w:rPr>
          <w:color w:val="333333"/>
          <w:w w:val="102"/>
          <w:sz w:val="21"/>
          <w:szCs w:val="21"/>
        </w:rPr>
        <w:t>,</w:t>
      </w:r>
      <w:r>
        <w:rPr>
          <w:color w:val="333333"/>
          <w:spacing w:val="1"/>
          <w:w w:val="10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Ja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"/>
          <w:sz w:val="21"/>
          <w:szCs w:val="21"/>
        </w:rPr>
        <w:t>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4"/>
          <w:w w:val="89"/>
          <w:sz w:val="21"/>
          <w:szCs w:val="21"/>
        </w:rPr>
        <w:t>x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w w:val="99"/>
          <w:sz w:val="21"/>
          <w:szCs w:val="21"/>
        </w:rPr>
        <w:t xml:space="preserve">, </w:t>
      </w:r>
      <w:r>
        <w:rPr>
          <w:color w:val="333333"/>
          <w:w w:val="87"/>
          <w:sz w:val="21"/>
          <w:szCs w:val="21"/>
        </w:rPr>
        <w:t>T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1"/>
          <w:w w:val="89"/>
          <w:sz w:val="21"/>
          <w:szCs w:val="21"/>
        </w:rPr>
        <w:t>N</w:t>
      </w:r>
      <w:r>
        <w:rPr>
          <w:color w:val="333333"/>
          <w:spacing w:val="-2"/>
          <w:w w:val="65"/>
          <w:sz w:val="21"/>
          <w:szCs w:val="21"/>
        </w:rPr>
        <w:t>Y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w w:val="85"/>
          <w:sz w:val="21"/>
          <w:szCs w:val="21"/>
        </w:rPr>
        <w:t>C</w:t>
      </w:r>
      <w:r>
        <w:rPr>
          <w:color w:val="333333"/>
          <w:spacing w:val="2"/>
          <w:w w:val="86"/>
          <w:sz w:val="21"/>
          <w:szCs w:val="21"/>
        </w:rPr>
        <w:t>E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65"/>
          <w:sz w:val="21"/>
          <w:szCs w:val="21"/>
        </w:rPr>
        <w:t>Y</w:t>
      </w:r>
      <w:r>
        <w:rPr>
          <w:color w:val="333333"/>
          <w:w w:val="89"/>
          <w:sz w:val="21"/>
          <w:szCs w:val="21"/>
        </w:rPr>
        <w:t>U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3"/>
          <w:w w:val="71"/>
          <w:sz w:val="21"/>
          <w:szCs w:val="21"/>
        </w:rPr>
        <w:t>X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3"/>
          <w:w w:val="79"/>
          <w:sz w:val="21"/>
          <w:szCs w:val="21"/>
        </w:rPr>
        <w:t>L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w w:val="97"/>
          <w:sz w:val="21"/>
          <w:szCs w:val="21"/>
        </w:rPr>
        <w:t>W</w:t>
      </w:r>
      <w:r>
        <w:rPr>
          <w:color w:val="333333"/>
          <w:spacing w:val="1"/>
          <w:w w:val="97"/>
          <w:sz w:val="21"/>
          <w:szCs w:val="21"/>
        </w:rPr>
        <w:t>e</w:t>
      </w:r>
      <w:r>
        <w:rPr>
          <w:color w:val="333333"/>
          <w:w w:val="97"/>
          <w:sz w:val="21"/>
          <w:szCs w:val="21"/>
        </w:rPr>
        <w:t>b</w:t>
      </w:r>
      <w:r>
        <w:rPr>
          <w:color w:val="333333"/>
          <w:spacing w:val="-2"/>
          <w:w w:val="97"/>
          <w:sz w:val="21"/>
          <w:szCs w:val="21"/>
        </w:rPr>
        <w:t xml:space="preserve"> 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082C98">
      <w:pPr>
        <w:spacing w:before="7"/>
        <w:ind w:left="118"/>
        <w:rPr>
          <w:sz w:val="21"/>
          <w:szCs w:val="21"/>
        </w:rPr>
      </w:pP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1104"/>
        <w:rPr>
          <w:sz w:val="21"/>
          <w:szCs w:val="21"/>
        </w:rPr>
      </w:pP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w w:val="75"/>
          <w:sz w:val="21"/>
          <w:szCs w:val="21"/>
        </w:rPr>
        <w:t>A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2"/>
          <w:w w:val="109"/>
          <w:sz w:val="21"/>
          <w:szCs w:val="21"/>
        </w:rPr>
        <w:t>m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-1"/>
          <w:w w:val="109"/>
          <w:sz w:val="21"/>
          <w:szCs w:val="21"/>
        </w:rPr>
        <w:t>g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m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09"/>
          <w:sz w:val="21"/>
          <w:szCs w:val="21"/>
        </w:rPr>
        <w:t>t</w:t>
      </w:r>
      <w:r>
        <w:rPr>
          <w:color w:val="333333"/>
          <w:spacing w:val="-11"/>
          <w:w w:val="109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flow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w w:val="89"/>
          <w:sz w:val="21"/>
          <w:szCs w:val="21"/>
        </w:rPr>
        <w:t xml:space="preserve">: </w:t>
      </w:r>
      <w:r>
        <w:rPr>
          <w:color w:val="333333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iz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 xml:space="preserve">n 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>t</w:t>
      </w:r>
    </w:p>
    <w:p w:rsidR="00F96440" w:rsidRDefault="00082C98">
      <w:pPr>
        <w:spacing w:before="7" w:line="439" w:lineRule="auto"/>
        <w:ind w:left="118" w:right="6703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360" w:header="720" w:footer="720" w:gutter="0"/>
          <w:cols w:space="720"/>
        </w:sectPr>
      </w:pPr>
      <w:r>
        <w:rPr>
          <w:color w:val="333333"/>
          <w:w w:val="99"/>
          <w:sz w:val="21"/>
          <w:szCs w:val="21"/>
        </w:rPr>
        <w:t>W</w:t>
      </w:r>
      <w:r>
        <w:rPr>
          <w:color w:val="333333"/>
          <w:spacing w:val="1"/>
          <w:w w:val="99"/>
          <w:sz w:val="21"/>
          <w:szCs w:val="21"/>
        </w:rPr>
        <w:t>e</w:t>
      </w:r>
      <w:r>
        <w:rPr>
          <w:color w:val="333333"/>
          <w:spacing w:val="-1"/>
          <w:w w:val="99"/>
          <w:sz w:val="21"/>
          <w:szCs w:val="21"/>
        </w:rPr>
        <w:t>ll</w:t>
      </w:r>
      <w:r>
        <w:rPr>
          <w:color w:val="333333"/>
          <w:spacing w:val="-2"/>
          <w:w w:val="99"/>
          <w:sz w:val="21"/>
          <w:szCs w:val="21"/>
        </w:rPr>
        <w:t>n</w:t>
      </w:r>
      <w:r>
        <w:rPr>
          <w:color w:val="333333"/>
          <w:spacing w:val="1"/>
          <w:w w:val="99"/>
          <w:sz w:val="21"/>
          <w:szCs w:val="21"/>
        </w:rPr>
        <w:t>e</w:t>
      </w:r>
      <w:r>
        <w:rPr>
          <w:color w:val="333333"/>
          <w:spacing w:val="2"/>
          <w:w w:val="99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s</w:t>
      </w:r>
      <w:r>
        <w:rPr>
          <w:color w:val="333333"/>
          <w:spacing w:val="2"/>
          <w:w w:val="9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x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2"/>
          <w:w w:val="85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082C98">
      <w:pPr>
        <w:spacing w:before="69" w:line="439" w:lineRule="auto"/>
        <w:ind w:left="118" w:right="7341"/>
        <w:rPr>
          <w:sz w:val="21"/>
          <w:szCs w:val="21"/>
        </w:rPr>
      </w:pPr>
      <w:r>
        <w:rPr>
          <w:color w:val="333333"/>
          <w:spacing w:val="-3"/>
          <w:w w:val="81"/>
          <w:sz w:val="21"/>
          <w:szCs w:val="21"/>
        </w:rPr>
        <w:lastRenderedPageBreak/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4"/>
          <w:sz w:val="21"/>
          <w:szCs w:val="21"/>
        </w:rPr>
        <w:t>r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07"/>
          <w:sz w:val="21"/>
          <w:szCs w:val="21"/>
        </w:rPr>
        <w:t xml:space="preserve">s </w:t>
      </w:r>
      <w:r>
        <w:rPr>
          <w:color w:val="333333"/>
          <w:spacing w:val="3"/>
          <w:sz w:val="21"/>
          <w:szCs w:val="21"/>
        </w:rPr>
        <w:t>Q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w</w:t>
      </w:r>
    </w:p>
    <w:p w:rsidR="00F96440" w:rsidRDefault="00082C98">
      <w:pPr>
        <w:spacing w:before="7" w:line="290" w:lineRule="auto"/>
        <w:ind w:left="118" w:right="132"/>
        <w:rPr>
          <w:sz w:val="21"/>
          <w:szCs w:val="21"/>
        </w:rPr>
      </w:pP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122"/>
          <w:sz w:val="21"/>
          <w:szCs w:val="21"/>
        </w:rPr>
        <w:t>t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5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flo</w:t>
      </w:r>
      <w:r>
        <w:rPr>
          <w:color w:val="333333"/>
          <w:sz w:val="21"/>
          <w:szCs w:val="21"/>
        </w:rPr>
        <w:t>w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oo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proofErr w:type="gramStart"/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ee</w:t>
      </w:r>
      <w:r>
        <w:rPr>
          <w:color w:val="333333"/>
          <w:sz w:val="21"/>
          <w:szCs w:val="21"/>
        </w:rPr>
        <w:t xml:space="preserve">n  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pacing w:val="2"/>
          <w:sz w:val="21"/>
          <w:szCs w:val="21"/>
        </w:rPr>
        <w:t>rs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proofErr w:type="gramEnd"/>
      <w:r>
        <w:rPr>
          <w:color w:val="333333"/>
          <w:sz w:val="21"/>
          <w:szCs w:val="21"/>
        </w:rPr>
        <w:t>,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11"/>
          <w:sz w:val="21"/>
          <w:szCs w:val="21"/>
        </w:rPr>
        <w:t xml:space="preserve">e </w:t>
      </w:r>
      <w:r>
        <w:rPr>
          <w:color w:val="333333"/>
          <w:spacing w:val="-2"/>
          <w:w w:val="107"/>
          <w:sz w:val="21"/>
          <w:szCs w:val="21"/>
        </w:rPr>
        <w:t>m</w:t>
      </w:r>
      <w:r>
        <w:rPr>
          <w:color w:val="333333"/>
          <w:spacing w:val="-3"/>
          <w:w w:val="107"/>
          <w:sz w:val="21"/>
          <w:szCs w:val="21"/>
        </w:rPr>
        <w:t>a</w:t>
      </w:r>
      <w:r>
        <w:rPr>
          <w:color w:val="333333"/>
          <w:spacing w:val="-2"/>
          <w:w w:val="107"/>
          <w:sz w:val="21"/>
          <w:szCs w:val="21"/>
        </w:rPr>
        <w:t>n</w:t>
      </w:r>
      <w:r>
        <w:rPr>
          <w:color w:val="333333"/>
          <w:spacing w:val="-3"/>
          <w:w w:val="107"/>
          <w:sz w:val="21"/>
          <w:szCs w:val="21"/>
        </w:rPr>
        <w:t>a</w:t>
      </w:r>
      <w:r>
        <w:rPr>
          <w:color w:val="333333"/>
          <w:spacing w:val="-1"/>
          <w:w w:val="107"/>
          <w:sz w:val="21"/>
          <w:szCs w:val="21"/>
        </w:rPr>
        <w:t>g</w:t>
      </w:r>
      <w:r>
        <w:rPr>
          <w:color w:val="333333"/>
          <w:spacing w:val="1"/>
          <w:w w:val="107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rs</w:t>
      </w:r>
      <w:r>
        <w:rPr>
          <w:color w:val="333333"/>
          <w:w w:val="107"/>
          <w:sz w:val="21"/>
          <w:szCs w:val="21"/>
        </w:rPr>
        <w:t>,</w:t>
      </w:r>
      <w:r>
        <w:rPr>
          <w:color w:val="333333"/>
          <w:spacing w:val="-5"/>
          <w:w w:val="107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rs</w:t>
      </w:r>
      <w:r>
        <w:rPr>
          <w:color w:val="333333"/>
          <w:sz w:val="21"/>
          <w:szCs w:val="21"/>
        </w:rPr>
        <w:t xml:space="preserve">, 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w w:val="75"/>
          <w:sz w:val="21"/>
          <w:szCs w:val="21"/>
        </w:rPr>
        <w:t>A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w w:val="122"/>
          <w:sz w:val="21"/>
          <w:szCs w:val="21"/>
        </w:rPr>
        <w:t>t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proofErr w:type="gramStart"/>
      <w:r>
        <w:rPr>
          <w:b/>
          <w:color w:val="333333"/>
          <w:spacing w:val="-2"/>
          <w:w w:val="88"/>
          <w:sz w:val="21"/>
          <w:szCs w:val="21"/>
        </w:rPr>
        <w:t>C</w:t>
      </w:r>
      <w:r>
        <w:rPr>
          <w:b/>
          <w:color w:val="333333"/>
          <w:spacing w:val="-1"/>
          <w:w w:val="88"/>
          <w:sz w:val="21"/>
          <w:szCs w:val="21"/>
        </w:rPr>
        <w:t>O</w:t>
      </w:r>
      <w:r>
        <w:rPr>
          <w:b/>
          <w:color w:val="333333"/>
          <w:spacing w:val="-2"/>
          <w:w w:val="88"/>
          <w:sz w:val="21"/>
          <w:szCs w:val="21"/>
        </w:rPr>
        <w:t>RR</w:t>
      </w:r>
      <w:r>
        <w:rPr>
          <w:b/>
          <w:color w:val="333333"/>
          <w:spacing w:val="-3"/>
          <w:w w:val="88"/>
          <w:sz w:val="21"/>
          <w:szCs w:val="21"/>
        </w:rPr>
        <w:t>E</w:t>
      </w:r>
      <w:r>
        <w:rPr>
          <w:b/>
          <w:color w:val="333333"/>
          <w:spacing w:val="3"/>
          <w:w w:val="88"/>
          <w:sz w:val="21"/>
          <w:szCs w:val="21"/>
        </w:rPr>
        <w:t>SS</w:t>
      </w:r>
      <w:r>
        <w:rPr>
          <w:b/>
          <w:color w:val="333333"/>
          <w:w w:val="88"/>
          <w:sz w:val="21"/>
          <w:szCs w:val="21"/>
        </w:rPr>
        <w:t>P</w:t>
      </w:r>
      <w:r>
        <w:rPr>
          <w:b/>
          <w:color w:val="333333"/>
          <w:spacing w:val="-1"/>
          <w:w w:val="88"/>
          <w:sz w:val="21"/>
          <w:szCs w:val="21"/>
        </w:rPr>
        <w:t>O</w:t>
      </w:r>
      <w:r>
        <w:rPr>
          <w:b/>
          <w:color w:val="333333"/>
          <w:spacing w:val="3"/>
          <w:w w:val="88"/>
          <w:sz w:val="21"/>
          <w:szCs w:val="21"/>
        </w:rPr>
        <w:t>N</w:t>
      </w:r>
      <w:r>
        <w:rPr>
          <w:b/>
          <w:color w:val="333333"/>
          <w:spacing w:val="2"/>
          <w:w w:val="88"/>
          <w:sz w:val="21"/>
          <w:szCs w:val="21"/>
        </w:rPr>
        <w:t>D</w:t>
      </w:r>
      <w:r>
        <w:rPr>
          <w:b/>
          <w:color w:val="333333"/>
          <w:spacing w:val="-3"/>
          <w:w w:val="88"/>
          <w:sz w:val="21"/>
          <w:szCs w:val="21"/>
        </w:rPr>
        <w:t>E</w:t>
      </w:r>
      <w:r>
        <w:rPr>
          <w:b/>
          <w:color w:val="333333"/>
          <w:spacing w:val="3"/>
          <w:w w:val="88"/>
          <w:sz w:val="21"/>
          <w:szCs w:val="21"/>
        </w:rPr>
        <w:t>N</w:t>
      </w:r>
      <w:r>
        <w:rPr>
          <w:b/>
          <w:color w:val="333333"/>
          <w:spacing w:val="-2"/>
          <w:w w:val="88"/>
          <w:sz w:val="21"/>
          <w:szCs w:val="21"/>
        </w:rPr>
        <w:t>C</w:t>
      </w:r>
      <w:r>
        <w:rPr>
          <w:b/>
          <w:color w:val="333333"/>
          <w:spacing w:val="-3"/>
          <w:w w:val="88"/>
          <w:sz w:val="21"/>
          <w:szCs w:val="21"/>
        </w:rPr>
        <w:t>E</w:t>
      </w:r>
      <w:r>
        <w:rPr>
          <w:b/>
          <w:color w:val="333333"/>
          <w:w w:val="88"/>
          <w:sz w:val="21"/>
          <w:szCs w:val="21"/>
        </w:rPr>
        <w:t>(</w:t>
      </w:r>
      <w:r>
        <w:rPr>
          <w:b/>
          <w:color w:val="333333"/>
          <w:spacing w:val="5"/>
          <w:w w:val="88"/>
          <w:sz w:val="21"/>
          <w:szCs w:val="21"/>
        </w:rPr>
        <w:t xml:space="preserve"> </w:t>
      </w:r>
      <w:r>
        <w:rPr>
          <w:b/>
          <w:color w:val="333333"/>
          <w:spacing w:val="3"/>
          <w:sz w:val="21"/>
          <w:szCs w:val="21"/>
        </w:rPr>
        <w:t>o</w:t>
      </w:r>
      <w:r>
        <w:rPr>
          <w:b/>
          <w:color w:val="333333"/>
          <w:sz w:val="21"/>
          <w:szCs w:val="21"/>
        </w:rPr>
        <w:t>r</w:t>
      </w:r>
      <w:proofErr w:type="gramEnd"/>
      <w:r>
        <w:rPr>
          <w:b/>
          <w:color w:val="333333"/>
          <w:spacing w:val="-8"/>
          <w:sz w:val="21"/>
          <w:szCs w:val="21"/>
        </w:rPr>
        <w:t xml:space="preserve"> </w:t>
      </w:r>
      <w:r>
        <w:rPr>
          <w:b/>
          <w:color w:val="333333"/>
          <w:spacing w:val="3"/>
          <w:sz w:val="21"/>
          <w:szCs w:val="21"/>
        </w:rPr>
        <w:t>No</w:t>
      </w:r>
      <w:r>
        <w:rPr>
          <w:b/>
          <w:color w:val="333333"/>
          <w:spacing w:val="2"/>
          <w:sz w:val="21"/>
          <w:szCs w:val="21"/>
        </w:rPr>
        <w:t>ti</w:t>
      </w:r>
      <w:r>
        <w:rPr>
          <w:b/>
          <w:color w:val="333333"/>
          <w:spacing w:val="3"/>
          <w:sz w:val="21"/>
          <w:szCs w:val="21"/>
        </w:rPr>
        <w:t>f</w:t>
      </w:r>
      <w:r>
        <w:rPr>
          <w:b/>
          <w:color w:val="333333"/>
          <w:spacing w:val="2"/>
          <w:sz w:val="21"/>
          <w:szCs w:val="21"/>
        </w:rPr>
        <w:t>i</w:t>
      </w:r>
      <w:r>
        <w:rPr>
          <w:b/>
          <w:color w:val="333333"/>
          <w:spacing w:val="-1"/>
          <w:sz w:val="21"/>
          <w:szCs w:val="21"/>
        </w:rPr>
        <w:t>c</w:t>
      </w:r>
      <w:r>
        <w:rPr>
          <w:b/>
          <w:color w:val="333333"/>
          <w:sz w:val="21"/>
          <w:szCs w:val="21"/>
        </w:rPr>
        <w:t>a</w:t>
      </w:r>
      <w:r>
        <w:rPr>
          <w:b/>
          <w:color w:val="333333"/>
          <w:spacing w:val="2"/>
          <w:sz w:val="21"/>
          <w:szCs w:val="21"/>
        </w:rPr>
        <w:t>ti</w:t>
      </w:r>
      <w:r>
        <w:rPr>
          <w:b/>
          <w:color w:val="333333"/>
          <w:spacing w:val="3"/>
          <w:sz w:val="21"/>
          <w:szCs w:val="21"/>
        </w:rPr>
        <w:t>o</w:t>
      </w:r>
      <w:r>
        <w:rPr>
          <w:b/>
          <w:color w:val="333333"/>
          <w:sz w:val="21"/>
          <w:szCs w:val="21"/>
        </w:rPr>
        <w:t>n</w:t>
      </w:r>
      <w:r>
        <w:rPr>
          <w:b/>
          <w:color w:val="333333"/>
          <w:spacing w:val="37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)</w:t>
      </w:r>
      <w:r>
        <w:rPr>
          <w:b/>
          <w:color w:val="333333"/>
          <w:spacing w:val="-3"/>
          <w:sz w:val="21"/>
          <w:szCs w:val="21"/>
        </w:rPr>
        <w:t xml:space="preserve"> 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spacing w:val="3"/>
          <w:w w:val="92"/>
          <w:sz w:val="21"/>
          <w:szCs w:val="21"/>
        </w:rPr>
        <w:t>N</w:t>
      </w:r>
      <w:r>
        <w:rPr>
          <w:b/>
          <w:color w:val="333333"/>
          <w:spacing w:val="1"/>
          <w:w w:val="82"/>
          <w:sz w:val="21"/>
          <w:szCs w:val="21"/>
        </w:rPr>
        <w:t>G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3"/>
          <w:w w:val="92"/>
          <w:sz w:val="21"/>
          <w:szCs w:val="21"/>
        </w:rPr>
        <w:t>N</w:t>
      </w:r>
      <w:r>
        <w:rPr>
          <w:b/>
          <w:color w:val="333333"/>
          <w:w w:val="82"/>
          <w:sz w:val="21"/>
          <w:szCs w:val="21"/>
        </w:rPr>
        <w:t>E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proofErr w:type="spellEnd"/>
      <w:r>
        <w:rPr>
          <w:color w:val="333333"/>
          <w:spacing w:val="4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sz w:val="21"/>
          <w:szCs w:val="21"/>
        </w:rPr>
        <w:t>J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-3"/>
          <w:sz w:val="21"/>
          <w:szCs w:val="21"/>
        </w:rPr>
        <w:t>a</w:t>
      </w:r>
      <w:proofErr w:type="spellEnd"/>
      <w:r>
        <w:rPr>
          <w:color w:val="333333"/>
          <w:sz w:val="21"/>
          <w:szCs w:val="21"/>
        </w:rPr>
        <w:t>.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122"/>
          <w:sz w:val="21"/>
          <w:szCs w:val="21"/>
        </w:rPr>
        <w:t>t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z w:val="21"/>
          <w:szCs w:val="21"/>
        </w:rPr>
        <w:t>.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290" w:lineRule="auto"/>
        <w:ind w:left="118" w:right="77"/>
        <w:rPr>
          <w:sz w:val="21"/>
          <w:szCs w:val="21"/>
        </w:rPr>
      </w:pP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92"/>
          <w:sz w:val="21"/>
          <w:szCs w:val="21"/>
        </w:rPr>
        <w:t>l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 xml:space="preserve"> 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2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of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-1"/>
          <w:w w:val="85"/>
          <w:sz w:val="21"/>
          <w:szCs w:val="21"/>
        </w:rPr>
        <w:t>P</w:t>
      </w:r>
      <w:r>
        <w:rPr>
          <w:color w:val="333333"/>
          <w:spacing w:val="-3"/>
          <w:w w:val="85"/>
          <w:sz w:val="21"/>
          <w:szCs w:val="21"/>
        </w:rPr>
        <w:t>I</w:t>
      </w:r>
      <w:r>
        <w:rPr>
          <w:color w:val="333333"/>
          <w:w w:val="85"/>
          <w:sz w:val="21"/>
          <w:szCs w:val="21"/>
        </w:rPr>
        <w:t>SA</w:t>
      </w:r>
      <w:r>
        <w:rPr>
          <w:color w:val="333333"/>
          <w:spacing w:val="12"/>
          <w:w w:val="85"/>
          <w:sz w:val="21"/>
          <w:szCs w:val="21"/>
        </w:rPr>
        <w:t xml:space="preserve"> </w:t>
      </w:r>
      <w:r>
        <w:rPr>
          <w:color w:val="333333"/>
          <w:spacing w:val="-3"/>
          <w:w w:val="85"/>
          <w:sz w:val="21"/>
          <w:szCs w:val="21"/>
        </w:rPr>
        <w:t>(</w:t>
      </w:r>
      <w:r>
        <w:rPr>
          <w:color w:val="333333"/>
          <w:w w:val="85"/>
          <w:sz w:val="21"/>
          <w:szCs w:val="21"/>
        </w:rPr>
        <w:t>S</w:t>
      </w:r>
      <w:r>
        <w:rPr>
          <w:color w:val="333333"/>
          <w:spacing w:val="-3"/>
          <w:w w:val="85"/>
          <w:sz w:val="21"/>
          <w:szCs w:val="21"/>
        </w:rPr>
        <w:t>X</w:t>
      </w:r>
      <w:r>
        <w:rPr>
          <w:color w:val="333333"/>
          <w:w w:val="85"/>
          <w:sz w:val="21"/>
          <w:szCs w:val="21"/>
        </w:rPr>
        <w:t>)</w:t>
      </w:r>
      <w:r>
        <w:rPr>
          <w:color w:val="333333"/>
          <w:spacing w:val="-6"/>
          <w:w w:val="8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1"/>
          <w:w w:val="109"/>
          <w:sz w:val="21"/>
          <w:szCs w:val="21"/>
        </w:rPr>
        <w:t>g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-3"/>
          <w:w w:val="109"/>
          <w:sz w:val="21"/>
          <w:szCs w:val="21"/>
        </w:rPr>
        <w:t>at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5"/>
          <w:w w:val="109"/>
          <w:sz w:val="21"/>
          <w:szCs w:val="21"/>
        </w:rPr>
        <w:t xml:space="preserve"> </w:t>
      </w:r>
      <w:proofErr w:type="spellStart"/>
      <w:r>
        <w:rPr>
          <w:color w:val="333333"/>
          <w:spacing w:val="-1"/>
          <w:w w:val="97"/>
          <w:sz w:val="21"/>
          <w:szCs w:val="21"/>
        </w:rPr>
        <w:t>P</w:t>
      </w:r>
      <w:r>
        <w:rPr>
          <w:color w:val="333333"/>
          <w:spacing w:val="-2"/>
          <w:w w:val="97"/>
          <w:sz w:val="21"/>
          <w:szCs w:val="21"/>
        </w:rPr>
        <w:t>D</w:t>
      </w:r>
      <w:r>
        <w:rPr>
          <w:color w:val="333333"/>
          <w:spacing w:val="1"/>
          <w:w w:val="97"/>
          <w:sz w:val="21"/>
          <w:szCs w:val="21"/>
        </w:rPr>
        <w:t>F</w:t>
      </w:r>
      <w:r>
        <w:rPr>
          <w:color w:val="333333"/>
          <w:w w:val="97"/>
          <w:sz w:val="21"/>
          <w:szCs w:val="21"/>
        </w:rPr>
        <w:t>S.U</w:t>
      </w:r>
      <w:r>
        <w:rPr>
          <w:color w:val="333333"/>
          <w:spacing w:val="2"/>
          <w:w w:val="97"/>
          <w:sz w:val="21"/>
          <w:szCs w:val="21"/>
        </w:rPr>
        <w:t>s</w:t>
      </w:r>
      <w:r>
        <w:rPr>
          <w:color w:val="333333"/>
          <w:spacing w:val="1"/>
          <w:w w:val="97"/>
          <w:sz w:val="21"/>
          <w:szCs w:val="21"/>
        </w:rPr>
        <w:t>e</w:t>
      </w:r>
      <w:r>
        <w:rPr>
          <w:color w:val="333333"/>
          <w:w w:val="97"/>
          <w:sz w:val="21"/>
          <w:szCs w:val="21"/>
        </w:rPr>
        <w:t>d</w:t>
      </w:r>
      <w:proofErr w:type="spellEnd"/>
      <w:r>
        <w:rPr>
          <w:color w:val="333333"/>
          <w:w w:val="97"/>
          <w:sz w:val="21"/>
          <w:szCs w:val="21"/>
        </w:rPr>
        <w:t xml:space="preserve"> </w:t>
      </w:r>
      <w:proofErr w:type="spellStart"/>
      <w:r>
        <w:rPr>
          <w:color w:val="333333"/>
          <w:w w:val="88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88"/>
          <w:sz w:val="21"/>
          <w:szCs w:val="21"/>
        </w:rPr>
        <w:t>n</w:t>
      </w:r>
      <w:r>
        <w:rPr>
          <w:color w:val="333333"/>
          <w:spacing w:val="-1"/>
          <w:w w:val="88"/>
          <w:sz w:val="21"/>
          <w:szCs w:val="21"/>
        </w:rPr>
        <w:t>y</w:t>
      </w:r>
      <w:r>
        <w:rPr>
          <w:color w:val="333333"/>
          <w:spacing w:val="-3"/>
          <w:w w:val="88"/>
          <w:sz w:val="21"/>
          <w:szCs w:val="21"/>
        </w:rPr>
        <w:t>M</w:t>
      </w:r>
      <w:r>
        <w:rPr>
          <w:color w:val="333333"/>
          <w:w w:val="88"/>
          <w:sz w:val="21"/>
          <w:szCs w:val="21"/>
        </w:rPr>
        <w:t>CE</w:t>
      </w:r>
      <w:proofErr w:type="spellEnd"/>
      <w:r>
        <w:rPr>
          <w:color w:val="333333"/>
          <w:spacing w:val="6"/>
          <w:w w:val="88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8"/>
          <w:sz w:val="21"/>
          <w:szCs w:val="21"/>
        </w:rPr>
        <w:t xml:space="preserve">o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rs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w w:val="108"/>
          <w:sz w:val="21"/>
          <w:szCs w:val="21"/>
        </w:rPr>
        <w:t>h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99"/>
          <w:sz w:val="21"/>
          <w:szCs w:val="21"/>
        </w:rPr>
        <w:t xml:space="preserve">,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5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(</w:t>
      </w:r>
      <w:r>
        <w:rPr>
          <w:color w:val="333333"/>
          <w:spacing w:val="-1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>e</w:t>
      </w:r>
      <w:proofErr w:type="gramEnd"/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)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-14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11"/>
          <w:sz w:val="21"/>
          <w:szCs w:val="21"/>
        </w:rPr>
        <w:t>d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-1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goo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k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owl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51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92"/>
          <w:sz w:val="21"/>
          <w:szCs w:val="21"/>
        </w:rPr>
        <w:t>l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pacing w:val="1"/>
          <w:w w:val="96"/>
          <w:sz w:val="21"/>
          <w:szCs w:val="21"/>
        </w:rPr>
        <w:t>F</w:t>
      </w:r>
      <w:r>
        <w:rPr>
          <w:color w:val="333333"/>
          <w:spacing w:val="-3"/>
          <w:w w:val="96"/>
          <w:sz w:val="21"/>
          <w:szCs w:val="21"/>
        </w:rPr>
        <w:t>a</w:t>
      </w:r>
      <w:r>
        <w:rPr>
          <w:color w:val="333333"/>
          <w:w w:val="96"/>
          <w:sz w:val="21"/>
          <w:szCs w:val="21"/>
        </w:rPr>
        <w:t>x</w:t>
      </w:r>
      <w:r>
        <w:rPr>
          <w:color w:val="333333"/>
          <w:spacing w:val="-8"/>
          <w:w w:val="96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99"/>
          <w:sz w:val="21"/>
          <w:szCs w:val="21"/>
        </w:rPr>
        <w:t>.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107"/>
          <w:sz w:val="21"/>
          <w:szCs w:val="21"/>
        </w:rPr>
        <w:t xml:space="preserve">s 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ind w:left="118"/>
        <w:rPr>
          <w:sz w:val="21"/>
          <w:szCs w:val="21"/>
        </w:rPr>
      </w:pPr>
      <w:r>
        <w:rPr>
          <w:b/>
          <w:color w:val="333333"/>
          <w:spacing w:val="2"/>
          <w:w w:val="83"/>
          <w:sz w:val="21"/>
          <w:szCs w:val="21"/>
        </w:rPr>
        <w:t>S</w:t>
      </w:r>
      <w:r>
        <w:rPr>
          <w:b/>
          <w:color w:val="333333"/>
          <w:spacing w:val="-2"/>
          <w:w w:val="83"/>
          <w:sz w:val="21"/>
          <w:szCs w:val="21"/>
        </w:rPr>
        <w:t>EC</w:t>
      </w:r>
      <w:r>
        <w:rPr>
          <w:b/>
          <w:color w:val="333333"/>
          <w:spacing w:val="2"/>
          <w:w w:val="83"/>
          <w:sz w:val="21"/>
          <w:szCs w:val="21"/>
        </w:rPr>
        <w:t>U</w:t>
      </w:r>
      <w:r>
        <w:rPr>
          <w:b/>
          <w:color w:val="333333"/>
          <w:spacing w:val="-2"/>
          <w:w w:val="83"/>
          <w:sz w:val="21"/>
          <w:szCs w:val="21"/>
        </w:rPr>
        <w:t>RI</w:t>
      </w:r>
      <w:r>
        <w:rPr>
          <w:b/>
          <w:color w:val="333333"/>
          <w:spacing w:val="2"/>
          <w:w w:val="83"/>
          <w:sz w:val="21"/>
          <w:szCs w:val="21"/>
        </w:rPr>
        <w:t>T</w:t>
      </w:r>
      <w:r>
        <w:rPr>
          <w:b/>
          <w:color w:val="333333"/>
          <w:w w:val="83"/>
          <w:sz w:val="21"/>
          <w:szCs w:val="21"/>
        </w:rPr>
        <w:t>Y</w:t>
      </w:r>
      <w:r>
        <w:rPr>
          <w:b/>
          <w:color w:val="333333"/>
          <w:spacing w:val="13"/>
          <w:w w:val="83"/>
          <w:sz w:val="21"/>
          <w:szCs w:val="21"/>
        </w:rPr>
        <w:t xml:space="preserve"> </w:t>
      </w:r>
      <w:r>
        <w:rPr>
          <w:b/>
          <w:color w:val="333333"/>
          <w:spacing w:val="2"/>
          <w:w w:val="85"/>
          <w:sz w:val="21"/>
          <w:szCs w:val="21"/>
        </w:rPr>
        <w:t>F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w w:val="79"/>
          <w:sz w:val="21"/>
          <w:szCs w:val="21"/>
        </w:rPr>
        <w:t>A</w:t>
      </w:r>
      <w:r>
        <w:rPr>
          <w:b/>
          <w:color w:val="333333"/>
          <w:spacing w:val="3"/>
          <w:sz w:val="21"/>
          <w:szCs w:val="21"/>
        </w:rPr>
        <w:t>S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w w:val="90"/>
          <w:sz w:val="21"/>
          <w:szCs w:val="21"/>
        </w:rPr>
        <w:t>B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4"/>
          <w:w w:val="77"/>
          <w:sz w:val="21"/>
          <w:szCs w:val="21"/>
        </w:rPr>
        <w:t>L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w w:val="72"/>
          <w:sz w:val="21"/>
          <w:szCs w:val="21"/>
        </w:rPr>
        <w:t>Y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6034"/>
        <w:rPr>
          <w:sz w:val="21"/>
          <w:szCs w:val="21"/>
        </w:rPr>
      </w:pPr>
      <w:proofErr w:type="spellStart"/>
      <w:r>
        <w:rPr>
          <w:color w:val="333333"/>
          <w:spacing w:val="-3"/>
          <w:sz w:val="21"/>
          <w:szCs w:val="21"/>
        </w:rPr>
        <w:t>J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a</w:t>
      </w:r>
      <w:proofErr w:type="spellEnd"/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ke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>.</w:t>
      </w:r>
      <w:bookmarkStart w:id="0" w:name="_GoBack"/>
      <w:bookmarkEnd w:id="0"/>
    </w:p>
    <w:p w:rsidR="00F96440" w:rsidRDefault="00082C98">
      <w:pPr>
        <w:spacing w:before="7" w:line="439" w:lineRule="auto"/>
        <w:ind w:left="118" w:right="4151"/>
        <w:jc w:val="both"/>
        <w:rPr>
          <w:sz w:val="21"/>
          <w:szCs w:val="21"/>
        </w:rPr>
      </w:pPr>
      <w:r>
        <w:rPr>
          <w:color w:val="333333"/>
          <w:spacing w:val="-3"/>
          <w:sz w:val="21"/>
          <w:szCs w:val="21"/>
        </w:rPr>
        <w:t>Ba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logg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ta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1"/>
          <w:w w:val="92"/>
          <w:sz w:val="21"/>
          <w:szCs w:val="21"/>
        </w:rPr>
        <w:t>ll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w w:val="99"/>
          <w:sz w:val="21"/>
          <w:szCs w:val="21"/>
        </w:rPr>
        <w:t xml:space="preserve">. </w:t>
      </w:r>
      <w:proofErr w:type="spellStart"/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7"/>
          <w:sz w:val="21"/>
          <w:szCs w:val="21"/>
        </w:rPr>
        <w:t>s</w:t>
      </w:r>
      <w:proofErr w:type="spellEnd"/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b/>
          <w:color w:val="333333"/>
          <w:spacing w:val="-2"/>
          <w:w w:val="83"/>
          <w:sz w:val="21"/>
          <w:szCs w:val="21"/>
        </w:rPr>
        <w:t>M</w:t>
      </w:r>
      <w:r>
        <w:rPr>
          <w:b/>
          <w:color w:val="333333"/>
          <w:spacing w:val="2"/>
          <w:w w:val="83"/>
          <w:sz w:val="21"/>
          <w:szCs w:val="21"/>
        </w:rPr>
        <w:t>SS</w:t>
      </w:r>
      <w:r>
        <w:rPr>
          <w:b/>
          <w:color w:val="333333"/>
          <w:spacing w:val="-1"/>
          <w:w w:val="83"/>
          <w:sz w:val="21"/>
          <w:szCs w:val="21"/>
        </w:rPr>
        <w:t>Q</w:t>
      </w:r>
      <w:r>
        <w:rPr>
          <w:b/>
          <w:color w:val="333333"/>
          <w:w w:val="83"/>
          <w:sz w:val="21"/>
          <w:szCs w:val="21"/>
        </w:rPr>
        <w:t>L</w:t>
      </w:r>
      <w:r>
        <w:rPr>
          <w:b/>
          <w:color w:val="333333"/>
          <w:spacing w:val="39"/>
          <w:w w:val="83"/>
          <w:sz w:val="21"/>
          <w:szCs w:val="21"/>
        </w:rPr>
        <w:t xml:space="preserve"> </w:t>
      </w:r>
      <w:r>
        <w:rPr>
          <w:b/>
          <w:color w:val="333333"/>
          <w:w w:val="83"/>
          <w:sz w:val="21"/>
          <w:szCs w:val="21"/>
        </w:rPr>
        <w:t>A</w:t>
      </w:r>
      <w:r>
        <w:rPr>
          <w:b/>
          <w:color w:val="333333"/>
          <w:spacing w:val="2"/>
          <w:w w:val="83"/>
          <w:sz w:val="21"/>
          <w:szCs w:val="21"/>
        </w:rPr>
        <w:t>N</w:t>
      </w:r>
      <w:r>
        <w:rPr>
          <w:b/>
          <w:color w:val="333333"/>
          <w:w w:val="83"/>
          <w:sz w:val="21"/>
          <w:szCs w:val="21"/>
        </w:rPr>
        <w:t>D</w:t>
      </w:r>
      <w:r>
        <w:rPr>
          <w:b/>
          <w:color w:val="333333"/>
          <w:spacing w:val="17"/>
          <w:w w:val="83"/>
          <w:sz w:val="21"/>
          <w:szCs w:val="21"/>
        </w:rPr>
        <w:t xml:space="preserve"> </w:t>
      </w:r>
      <w:r>
        <w:rPr>
          <w:b/>
          <w:color w:val="333333"/>
          <w:spacing w:val="-1"/>
          <w:w w:val="83"/>
          <w:sz w:val="21"/>
          <w:szCs w:val="21"/>
        </w:rPr>
        <w:t>O</w:t>
      </w:r>
      <w:r>
        <w:rPr>
          <w:b/>
          <w:color w:val="333333"/>
          <w:spacing w:val="-2"/>
          <w:w w:val="83"/>
          <w:sz w:val="21"/>
          <w:szCs w:val="21"/>
        </w:rPr>
        <w:t>R</w:t>
      </w:r>
      <w:r>
        <w:rPr>
          <w:b/>
          <w:color w:val="333333"/>
          <w:w w:val="83"/>
          <w:sz w:val="21"/>
          <w:szCs w:val="21"/>
        </w:rPr>
        <w:t>A</w:t>
      </w:r>
      <w:r>
        <w:rPr>
          <w:b/>
          <w:color w:val="333333"/>
          <w:spacing w:val="-2"/>
          <w:w w:val="83"/>
          <w:sz w:val="21"/>
          <w:szCs w:val="21"/>
        </w:rPr>
        <w:t>C</w:t>
      </w:r>
      <w:r>
        <w:rPr>
          <w:b/>
          <w:color w:val="333333"/>
          <w:spacing w:val="3"/>
          <w:w w:val="83"/>
          <w:sz w:val="21"/>
          <w:szCs w:val="21"/>
        </w:rPr>
        <w:t>L</w:t>
      </w:r>
      <w:r>
        <w:rPr>
          <w:b/>
          <w:color w:val="333333"/>
          <w:w w:val="83"/>
          <w:sz w:val="21"/>
          <w:szCs w:val="21"/>
        </w:rPr>
        <w:t>E</w:t>
      </w:r>
      <w:r>
        <w:rPr>
          <w:b/>
          <w:color w:val="333333"/>
          <w:spacing w:val="-10"/>
          <w:w w:val="83"/>
          <w:sz w:val="21"/>
          <w:szCs w:val="21"/>
        </w:rPr>
        <w:t xml:space="preserve"> </w:t>
      </w:r>
      <w:r>
        <w:rPr>
          <w:b/>
          <w:color w:val="333333"/>
          <w:spacing w:val="-2"/>
          <w:w w:val="80"/>
          <w:sz w:val="21"/>
          <w:szCs w:val="21"/>
        </w:rPr>
        <w:t>C</w:t>
      </w:r>
      <w:r>
        <w:rPr>
          <w:b/>
          <w:color w:val="333333"/>
          <w:spacing w:val="-1"/>
          <w:w w:val="88"/>
          <w:sz w:val="21"/>
          <w:szCs w:val="21"/>
        </w:rPr>
        <w:t>O</w:t>
      </w:r>
      <w:r>
        <w:rPr>
          <w:b/>
          <w:color w:val="333333"/>
          <w:spacing w:val="-3"/>
          <w:w w:val="80"/>
          <w:sz w:val="21"/>
          <w:szCs w:val="21"/>
        </w:rPr>
        <w:t>M</w:t>
      </w: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w w:val="79"/>
          <w:sz w:val="21"/>
          <w:szCs w:val="21"/>
        </w:rPr>
        <w:t>A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w w:val="90"/>
          <w:sz w:val="21"/>
          <w:szCs w:val="21"/>
        </w:rPr>
        <w:t>B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4"/>
          <w:w w:val="77"/>
          <w:sz w:val="21"/>
          <w:szCs w:val="21"/>
        </w:rPr>
        <w:t>L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w w:val="72"/>
          <w:sz w:val="21"/>
          <w:szCs w:val="21"/>
        </w:rPr>
        <w:t>Y</w:t>
      </w:r>
    </w:p>
    <w:p w:rsidR="00F96440" w:rsidRDefault="00082C98">
      <w:pPr>
        <w:spacing w:before="7" w:line="290" w:lineRule="auto"/>
        <w:ind w:left="118" w:right="392"/>
        <w:rPr>
          <w:sz w:val="21"/>
          <w:szCs w:val="21"/>
        </w:rPr>
      </w:pPr>
      <w:proofErr w:type="spellStart"/>
      <w:r>
        <w:rPr>
          <w:color w:val="333333"/>
          <w:spacing w:val="-3"/>
          <w:sz w:val="21"/>
          <w:szCs w:val="21"/>
        </w:rPr>
        <w:t>J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a</w:t>
      </w:r>
      <w:proofErr w:type="spellEnd"/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2"/>
          <w:w w:val="109"/>
          <w:sz w:val="21"/>
          <w:szCs w:val="21"/>
        </w:rPr>
        <w:t>s</w:t>
      </w:r>
      <w:r>
        <w:rPr>
          <w:color w:val="333333"/>
          <w:spacing w:val="-2"/>
          <w:w w:val="109"/>
          <w:sz w:val="21"/>
          <w:szCs w:val="21"/>
        </w:rPr>
        <w:t>u</w:t>
      </w:r>
      <w:r>
        <w:rPr>
          <w:color w:val="333333"/>
          <w:spacing w:val="3"/>
          <w:w w:val="109"/>
          <w:sz w:val="21"/>
          <w:szCs w:val="21"/>
        </w:rPr>
        <w:t>pp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-3"/>
          <w:w w:val="109"/>
          <w:sz w:val="21"/>
          <w:szCs w:val="21"/>
        </w:rPr>
        <w:t>t</w:t>
      </w:r>
      <w:r>
        <w:rPr>
          <w:color w:val="333333"/>
          <w:w w:val="109"/>
          <w:sz w:val="21"/>
          <w:szCs w:val="21"/>
        </w:rPr>
        <w:t>s</w:t>
      </w:r>
      <w:r>
        <w:rPr>
          <w:color w:val="333333"/>
          <w:spacing w:val="-7"/>
          <w:w w:val="109"/>
          <w:sz w:val="21"/>
          <w:szCs w:val="21"/>
        </w:rPr>
        <w:t xml:space="preserve"> </w:t>
      </w:r>
      <w:proofErr w:type="gramStart"/>
      <w:r>
        <w:rPr>
          <w:color w:val="333333"/>
          <w:spacing w:val="-2"/>
          <w:w w:val="82"/>
          <w:sz w:val="21"/>
          <w:szCs w:val="21"/>
        </w:rPr>
        <w:t>M</w:t>
      </w:r>
      <w:r>
        <w:rPr>
          <w:color w:val="333333"/>
          <w:w w:val="82"/>
          <w:sz w:val="21"/>
          <w:szCs w:val="21"/>
        </w:rPr>
        <w:t>SS</w:t>
      </w:r>
      <w:r>
        <w:rPr>
          <w:color w:val="333333"/>
          <w:spacing w:val="2"/>
          <w:w w:val="82"/>
          <w:sz w:val="21"/>
          <w:szCs w:val="21"/>
        </w:rPr>
        <w:t>Q</w:t>
      </w:r>
      <w:r>
        <w:rPr>
          <w:color w:val="333333"/>
          <w:w w:val="82"/>
          <w:sz w:val="21"/>
          <w:szCs w:val="21"/>
        </w:rPr>
        <w:t xml:space="preserve">L </w:t>
      </w:r>
      <w:r>
        <w:rPr>
          <w:color w:val="333333"/>
          <w:spacing w:val="2"/>
          <w:w w:val="82"/>
          <w:sz w:val="21"/>
          <w:szCs w:val="21"/>
        </w:rPr>
        <w:t xml:space="preserve"> </w:t>
      </w:r>
      <w:r>
        <w:rPr>
          <w:color w:val="333333"/>
          <w:spacing w:val="-2"/>
          <w:w w:val="82"/>
          <w:sz w:val="21"/>
          <w:szCs w:val="21"/>
        </w:rPr>
        <w:t>A</w:t>
      </w:r>
      <w:r>
        <w:rPr>
          <w:color w:val="333333"/>
          <w:spacing w:val="-1"/>
          <w:w w:val="82"/>
          <w:sz w:val="21"/>
          <w:szCs w:val="21"/>
        </w:rPr>
        <w:t>N</w:t>
      </w:r>
      <w:r>
        <w:rPr>
          <w:color w:val="333333"/>
          <w:w w:val="82"/>
          <w:sz w:val="21"/>
          <w:szCs w:val="21"/>
        </w:rPr>
        <w:t>D</w:t>
      </w:r>
      <w:proofErr w:type="gramEnd"/>
      <w:r>
        <w:rPr>
          <w:color w:val="333333"/>
          <w:spacing w:val="4"/>
          <w:w w:val="82"/>
          <w:sz w:val="21"/>
          <w:szCs w:val="21"/>
        </w:rPr>
        <w:t xml:space="preserve"> </w:t>
      </w:r>
      <w:r>
        <w:rPr>
          <w:color w:val="333333"/>
          <w:spacing w:val="2"/>
          <w:w w:val="82"/>
          <w:sz w:val="21"/>
          <w:szCs w:val="21"/>
        </w:rPr>
        <w:t>O</w:t>
      </w:r>
      <w:r>
        <w:rPr>
          <w:color w:val="333333"/>
          <w:spacing w:val="-2"/>
          <w:w w:val="82"/>
          <w:sz w:val="21"/>
          <w:szCs w:val="21"/>
        </w:rPr>
        <w:t>RA</w:t>
      </w:r>
      <w:r>
        <w:rPr>
          <w:color w:val="333333"/>
          <w:w w:val="82"/>
          <w:sz w:val="21"/>
          <w:szCs w:val="21"/>
        </w:rPr>
        <w:t>C</w:t>
      </w:r>
      <w:r>
        <w:rPr>
          <w:color w:val="333333"/>
          <w:spacing w:val="2"/>
          <w:w w:val="82"/>
          <w:sz w:val="21"/>
          <w:szCs w:val="21"/>
        </w:rPr>
        <w:t>LE</w:t>
      </w:r>
      <w:r>
        <w:rPr>
          <w:color w:val="333333"/>
          <w:w w:val="82"/>
          <w:sz w:val="21"/>
          <w:szCs w:val="21"/>
        </w:rPr>
        <w:t>.</w:t>
      </w:r>
      <w:r>
        <w:rPr>
          <w:color w:val="333333"/>
          <w:spacing w:val="28"/>
          <w:w w:val="82"/>
          <w:sz w:val="21"/>
          <w:szCs w:val="21"/>
        </w:rPr>
        <w:t xml:space="preserve"> </w:t>
      </w:r>
      <w:r>
        <w:rPr>
          <w:color w:val="333333"/>
          <w:w w:val="82"/>
          <w:sz w:val="21"/>
          <w:szCs w:val="21"/>
        </w:rPr>
        <w:t>I</w:t>
      </w:r>
      <w:r>
        <w:rPr>
          <w:color w:val="333333"/>
          <w:spacing w:val="-3"/>
          <w:w w:val="8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ke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1"/>
          <w:sz w:val="21"/>
          <w:szCs w:val="21"/>
        </w:rPr>
        <w:t>je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2"/>
          <w:w w:val="110"/>
          <w:sz w:val="21"/>
          <w:szCs w:val="21"/>
        </w:rPr>
        <w:t>cr</w:t>
      </w:r>
      <w:r>
        <w:rPr>
          <w:color w:val="333333"/>
          <w:spacing w:val="1"/>
          <w:w w:val="110"/>
          <w:sz w:val="21"/>
          <w:szCs w:val="21"/>
        </w:rPr>
        <w:t>e</w:t>
      </w:r>
      <w:r>
        <w:rPr>
          <w:color w:val="333333"/>
          <w:spacing w:val="-3"/>
          <w:w w:val="110"/>
          <w:sz w:val="21"/>
          <w:szCs w:val="21"/>
        </w:rPr>
        <w:t>at</w:t>
      </w:r>
      <w:r>
        <w:rPr>
          <w:color w:val="333333"/>
          <w:spacing w:val="1"/>
          <w:w w:val="110"/>
          <w:sz w:val="21"/>
          <w:szCs w:val="21"/>
        </w:rPr>
        <w:t>e</w:t>
      </w:r>
      <w:r>
        <w:rPr>
          <w:color w:val="333333"/>
          <w:w w:val="110"/>
          <w:sz w:val="21"/>
          <w:szCs w:val="21"/>
        </w:rPr>
        <w:t>d</w:t>
      </w:r>
      <w:r>
        <w:rPr>
          <w:color w:val="333333"/>
          <w:spacing w:val="-6"/>
          <w:w w:val="110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8"/>
          <w:sz w:val="21"/>
          <w:szCs w:val="21"/>
        </w:rPr>
        <w:t xml:space="preserve">o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1"/>
          <w:w w:val="89"/>
          <w:sz w:val="21"/>
          <w:szCs w:val="21"/>
        </w:rPr>
        <w:t>Z</w:t>
      </w:r>
      <w:r>
        <w:rPr>
          <w:color w:val="333333"/>
          <w:w w:val="89"/>
          <w:sz w:val="21"/>
          <w:szCs w:val="21"/>
        </w:rPr>
        <w:t>S</w:t>
      </w:r>
      <w:r>
        <w:rPr>
          <w:color w:val="333333"/>
          <w:spacing w:val="3"/>
          <w:w w:val="89"/>
          <w:sz w:val="21"/>
          <w:szCs w:val="21"/>
        </w:rPr>
        <w:t>QL</w:t>
      </w:r>
      <w:r>
        <w:rPr>
          <w:color w:val="333333"/>
          <w:w w:val="89"/>
          <w:sz w:val="21"/>
          <w:szCs w:val="21"/>
        </w:rPr>
        <w:t>.</w:t>
      </w:r>
      <w:r>
        <w:rPr>
          <w:color w:val="333333"/>
          <w:spacing w:val="2"/>
          <w:w w:val="8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1"/>
          <w:sz w:val="21"/>
          <w:szCs w:val="21"/>
        </w:rPr>
        <w:t xml:space="preserve"> </w:t>
      </w:r>
      <w:proofErr w:type="spellStart"/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07"/>
          <w:sz w:val="21"/>
          <w:szCs w:val="21"/>
        </w:rPr>
        <w:t>s</w:t>
      </w:r>
      <w:proofErr w:type="spellEnd"/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3"/>
          <w:sz w:val="21"/>
          <w:szCs w:val="21"/>
        </w:rPr>
        <w:t>pp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pacing w:val="-3"/>
          <w:w w:val="87"/>
          <w:sz w:val="21"/>
          <w:szCs w:val="21"/>
        </w:rPr>
        <w:t>M</w:t>
      </w:r>
      <w:r>
        <w:rPr>
          <w:color w:val="333333"/>
          <w:w w:val="87"/>
          <w:sz w:val="21"/>
          <w:szCs w:val="21"/>
        </w:rPr>
        <w:t>SS</w:t>
      </w:r>
      <w:r>
        <w:rPr>
          <w:color w:val="333333"/>
          <w:spacing w:val="3"/>
          <w:w w:val="87"/>
          <w:sz w:val="21"/>
          <w:szCs w:val="21"/>
        </w:rPr>
        <w:t>Q</w:t>
      </w:r>
      <w:r>
        <w:rPr>
          <w:color w:val="333333"/>
          <w:w w:val="87"/>
          <w:sz w:val="21"/>
          <w:szCs w:val="21"/>
        </w:rPr>
        <w:t>L</w:t>
      </w:r>
      <w:r>
        <w:rPr>
          <w:color w:val="333333"/>
          <w:spacing w:val="7"/>
          <w:w w:val="8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ind w:left="118"/>
        <w:rPr>
          <w:sz w:val="21"/>
          <w:szCs w:val="21"/>
        </w:rPr>
      </w:pPr>
      <w:r>
        <w:rPr>
          <w:b/>
          <w:color w:val="333333"/>
          <w:spacing w:val="2"/>
          <w:w w:val="81"/>
          <w:sz w:val="21"/>
          <w:szCs w:val="21"/>
        </w:rPr>
        <w:t>YU</w:t>
      </w:r>
      <w:r>
        <w:rPr>
          <w:b/>
          <w:color w:val="333333"/>
          <w:w w:val="81"/>
          <w:sz w:val="21"/>
          <w:szCs w:val="21"/>
        </w:rPr>
        <w:t xml:space="preserve">I </w:t>
      </w:r>
      <w:r>
        <w:rPr>
          <w:b/>
          <w:color w:val="333333"/>
          <w:spacing w:val="-2"/>
          <w:w w:val="85"/>
          <w:sz w:val="21"/>
          <w:szCs w:val="21"/>
        </w:rPr>
        <w:t>R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3"/>
          <w:w w:val="102"/>
          <w:sz w:val="21"/>
          <w:szCs w:val="21"/>
        </w:rPr>
        <w:t>f</w:t>
      </w:r>
      <w:r>
        <w:rPr>
          <w:b/>
          <w:color w:val="333333"/>
          <w:w w:val="106"/>
          <w:sz w:val="21"/>
          <w:szCs w:val="21"/>
        </w:rPr>
        <w:t>a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spacing w:val="2"/>
          <w:w w:val="115"/>
          <w:sz w:val="21"/>
          <w:szCs w:val="21"/>
        </w:rPr>
        <w:t>t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2"/>
          <w:w w:val="99"/>
          <w:sz w:val="21"/>
          <w:szCs w:val="21"/>
        </w:rPr>
        <w:t>i</w:t>
      </w:r>
      <w:r>
        <w:rPr>
          <w:b/>
          <w:color w:val="333333"/>
          <w:w w:val="102"/>
          <w:sz w:val="21"/>
          <w:szCs w:val="21"/>
        </w:rPr>
        <w:t>n</w:t>
      </w:r>
      <w:r>
        <w:rPr>
          <w:b/>
          <w:color w:val="333333"/>
          <w:w w:val="106"/>
          <w:sz w:val="21"/>
          <w:szCs w:val="21"/>
        </w:rPr>
        <w:t>g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spacing w:val="-1"/>
          <w:sz w:val="21"/>
          <w:szCs w:val="21"/>
        </w:rPr>
        <w:t>Pl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3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sz w:val="21"/>
          <w:szCs w:val="21"/>
        </w:rPr>
        <w:t>J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a</w:t>
      </w:r>
      <w:proofErr w:type="spellEnd"/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w w:val="77"/>
          <w:sz w:val="21"/>
          <w:szCs w:val="21"/>
        </w:rPr>
        <w:t>Y</w:t>
      </w:r>
      <w:r>
        <w:rPr>
          <w:color w:val="333333"/>
          <w:w w:val="77"/>
          <w:sz w:val="21"/>
          <w:szCs w:val="21"/>
        </w:rPr>
        <w:t>UI</w:t>
      </w:r>
      <w:r>
        <w:rPr>
          <w:color w:val="333333"/>
          <w:spacing w:val="2"/>
          <w:w w:val="7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89"/>
          <w:sz w:val="21"/>
          <w:szCs w:val="21"/>
        </w:rPr>
        <w:t>x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6956"/>
        <w:rPr>
          <w:sz w:val="21"/>
          <w:szCs w:val="21"/>
        </w:rPr>
      </w:pP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goo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5"/>
          <w:sz w:val="21"/>
          <w:szCs w:val="21"/>
        </w:rPr>
        <w:t>a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pacing w:val="-2"/>
          <w:w w:val="65"/>
          <w:sz w:val="21"/>
          <w:szCs w:val="21"/>
        </w:rPr>
        <w:t>Y</w:t>
      </w:r>
      <w:r>
        <w:rPr>
          <w:color w:val="333333"/>
          <w:w w:val="89"/>
          <w:sz w:val="21"/>
          <w:szCs w:val="21"/>
        </w:rPr>
        <w:t>U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&amp;</w:t>
      </w:r>
      <w:r>
        <w:rPr>
          <w:color w:val="333333"/>
          <w:spacing w:val="4"/>
          <w:w w:val="78"/>
          <w:sz w:val="21"/>
          <w:szCs w:val="21"/>
        </w:rPr>
        <w:t xml:space="preserve"> 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082C98">
      <w:pPr>
        <w:spacing w:before="7"/>
        <w:ind w:left="118"/>
        <w:rPr>
          <w:sz w:val="21"/>
          <w:szCs w:val="21"/>
        </w:rPr>
      </w:pPr>
      <w:r>
        <w:rPr>
          <w:color w:val="333333"/>
          <w:w w:val="97"/>
          <w:sz w:val="21"/>
          <w:szCs w:val="21"/>
        </w:rPr>
        <w:t>W</w:t>
      </w:r>
      <w:r>
        <w:rPr>
          <w:color w:val="333333"/>
          <w:spacing w:val="-1"/>
          <w:w w:val="97"/>
          <w:sz w:val="21"/>
          <w:szCs w:val="21"/>
        </w:rPr>
        <w:t>o</w:t>
      </w:r>
      <w:r>
        <w:rPr>
          <w:color w:val="333333"/>
          <w:spacing w:val="2"/>
          <w:w w:val="97"/>
          <w:sz w:val="21"/>
          <w:szCs w:val="21"/>
        </w:rPr>
        <w:t>r</w:t>
      </w:r>
      <w:r>
        <w:rPr>
          <w:color w:val="333333"/>
          <w:spacing w:val="1"/>
          <w:w w:val="97"/>
          <w:sz w:val="21"/>
          <w:szCs w:val="21"/>
        </w:rPr>
        <w:t>ki</w:t>
      </w:r>
      <w:r>
        <w:rPr>
          <w:color w:val="333333"/>
          <w:spacing w:val="-2"/>
          <w:w w:val="97"/>
          <w:sz w:val="21"/>
          <w:szCs w:val="21"/>
        </w:rPr>
        <w:t>n</w:t>
      </w:r>
      <w:r>
        <w:rPr>
          <w:color w:val="333333"/>
          <w:w w:val="97"/>
          <w:sz w:val="21"/>
          <w:szCs w:val="21"/>
        </w:rPr>
        <w:t>g</w:t>
      </w:r>
      <w:r>
        <w:rPr>
          <w:color w:val="333333"/>
          <w:spacing w:val="-5"/>
          <w:w w:val="9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6"/>
          <w:sz w:val="21"/>
          <w:szCs w:val="21"/>
        </w:rPr>
        <w:t xml:space="preserve"> </w:t>
      </w:r>
      <w:proofErr w:type="gramStart"/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s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proofErr w:type="gramEnd"/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1675"/>
        <w:rPr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19"/>
          <w:sz w:val="21"/>
          <w:szCs w:val="21"/>
        </w:rPr>
        <w:t xml:space="preserve"> </w:t>
      </w:r>
      <w:r>
        <w:rPr>
          <w:color w:val="333333"/>
          <w:spacing w:val="-2"/>
          <w:w w:val="110"/>
          <w:sz w:val="21"/>
          <w:szCs w:val="21"/>
        </w:rPr>
        <w:t>un</w:t>
      </w:r>
      <w:r>
        <w:rPr>
          <w:color w:val="333333"/>
          <w:spacing w:val="3"/>
          <w:w w:val="110"/>
          <w:sz w:val="21"/>
          <w:szCs w:val="21"/>
        </w:rPr>
        <w:t>d</w:t>
      </w:r>
      <w:r>
        <w:rPr>
          <w:color w:val="333333"/>
          <w:spacing w:val="1"/>
          <w:w w:val="110"/>
          <w:sz w:val="21"/>
          <w:szCs w:val="21"/>
        </w:rPr>
        <w:t>e</w:t>
      </w:r>
      <w:r>
        <w:rPr>
          <w:color w:val="333333"/>
          <w:spacing w:val="2"/>
          <w:w w:val="110"/>
          <w:sz w:val="21"/>
          <w:szCs w:val="21"/>
        </w:rPr>
        <w:t>rs</w:t>
      </w:r>
      <w:r>
        <w:rPr>
          <w:color w:val="333333"/>
          <w:spacing w:val="-3"/>
          <w:w w:val="110"/>
          <w:sz w:val="21"/>
          <w:szCs w:val="21"/>
        </w:rPr>
        <w:t>ta</w:t>
      </w:r>
      <w:r>
        <w:rPr>
          <w:color w:val="333333"/>
          <w:spacing w:val="-2"/>
          <w:w w:val="110"/>
          <w:sz w:val="21"/>
          <w:szCs w:val="21"/>
        </w:rPr>
        <w:t>n</w:t>
      </w:r>
      <w:r>
        <w:rPr>
          <w:color w:val="333333"/>
          <w:w w:val="110"/>
          <w:sz w:val="21"/>
          <w:szCs w:val="21"/>
        </w:rPr>
        <w:t>d</w:t>
      </w:r>
      <w:r>
        <w:rPr>
          <w:color w:val="333333"/>
          <w:spacing w:val="-5"/>
          <w:w w:val="110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0"/>
          <w:sz w:val="21"/>
          <w:szCs w:val="21"/>
        </w:rPr>
        <w:t>q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0"/>
          <w:sz w:val="21"/>
          <w:szCs w:val="21"/>
        </w:rPr>
        <w:t>q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um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 xml:space="preserve">f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082C98">
      <w:pPr>
        <w:spacing w:before="7"/>
        <w:ind w:left="118"/>
        <w:rPr>
          <w:sz w:val="21"/>
          <w:szCs w:val="21"/>
        </w:rPr>
      </w:pPr>
      <w:proofErr w:type="gramStart"/>
      <w:r>
        <w:rPr>
          <w:color w:val="333333"/>
          <w:w w:val="74"/>
          <w:sz w:val="21"/>
          <w:szCs w:val="21"/>
        </w:rPr>
        <w:t xml:space="preserve">· </w:t>
      </w:r>
      <w:r>
        <w:rPr>
          <w:color w:val="333333"/>
          <w:spacing w:val="12"/>
          <w:w w:val="74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proofErr w:type="gramEnd"/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s 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6"/>
          <w:sz w:val="21"/>
          <w:szCs w:val="21"/>
        </w:rPr>
        <w:t>.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g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2"/>
          <w:w w:val="65"/>
          <w:sz w:val="21"/>
          <w:szCs w:val="21"/>
        </w:rPr>
        <w:t>Y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8"/>
          <w:sz w:val="21"/>
          <w:szCs w:val="21"/>
        </w:rPr>
        <w:t>o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89"/>
          <w:sz w:val="21"/>
          <w:szCs w:val="21"/>
        </w:rPr>
        <w:t>x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2254"/>
        <w:rPr>
          <w:sz w:val="21"/>
          <w:szCs w:val="21"/>
        </w:rPr>
      </w:pPr>
      <w:proofErr w:type="gramStart"/>
      <w:r>
        <w:rPr>
          <w:color w:val="333333"/>
          <w:w w:val="74"/>
          <w:sz w:val="21"/>
          <w:szCs w:val="21"/>
        </w:rPr>
        <w:t xml:space="preserve">· </w:t>
      </w:r>
      <w:r>
        <w:rPr>
          <w:color w:val="333333"/>
          <w:spacing w:val="12"/>
          <w:w w:val="7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un</w:t>
      </w:r>
      <w:r>
        <w:rPr>
          <w:color w:val="333333"/>
          <w:sz w:val="21"/>
          <w:szCs w:val="21"/>
        </w:rPr>
        <w:t>d</w:t>
      </w:r>
      <w:proofErr w:type="gramEnd"/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k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owl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w w:val="71"/>
          <w:sz w:val="21"/>
          <w:szCs w:val="21"/>
        </w:rPr>
        <w:t>X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hn</w:t>
      </w:r>
      <w:r>
        <w:rPr>
          <w:color w:val="333333"/>
          <w:spacing w:val="-1"/>
          <w:sz w:val="21"/>
          <w:szCs w:val="21"/>
        </w:rPr>
        <w:t>ology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89"/>
          <w:sz w:val="21"/>
          <w:szCs w:val="21"/>
        </w:rPr>
        <w:t>x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ll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B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082C98">
      <w:pPr>
        <w:spacing w:before="7"/>
        <w:ind w:left="118"/>
        <w:rPr>
          <w:sz w:val="21"/>
          <w:szCs w:val="21"/>
        </w:rPr>
        <w:sectPr w:rsidR="00F96440">
          <w:headerReference w:type="even" r:id="rId22"/>
          <w:headerReference w:type="default" r:id="rId23"/>
          <w:footerReference w:type="default" r:id="rId24"/>
          <w:headerReference w:type="first" r:id="rId25"/>
          <w:pgSz w:w="12240" w:h="15840"/>
          <w:pgMar w:top="740" w:right="1040" w:bottom="280" w:left="1360" w:header="0" w:footer="0" w:gutter="0"/>
          <w:cols w:space="720"/>
        </w:sectPr>
      </w:pPr>
      <w:r>
        <w:rPr>
          <w:color w:val="333333"/>
          <w:w w:val="74"/>
          <w:sz w:val="21"/>
          <w:szCs w:val="21"/>
        </w:rPr>
        <w:t xml:space="preserve">· </w:t>
      </w:r>
      <w:r>
        <w:rPr>
          <w:color w:val="333333"/>
          <w:spacing w:val="12"/>
          <w:w w:val="7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g </w:t>
      </w:r>
      <w:r>
        <w:rPr>
          <w:color w:val="333333"/>
          <w:spacing w:val="2"/>
          <w:w w:val="111"/>
          <w:sz w:val="21"/>
          <w:szCs w:val="21"/>
        </w:rPr>
        <w:t>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11"/>
          <w:sz w:val="21"/>
          <w:szCs w:val="21"/>
        </w:rPr>
        <w:t>a</w:t>
      </w:r>
      <w:r>
        <w:rPr>
          <w:color w:val="333333"/>
          <w:spacing w:val="2"/>
          <w:w w:val="111"/>
          <w:sz w:val="21"/>
          <w:szCs w:val="21"/>
        </w:rPr>
        <w:t>r</w:t>
      </w:r>
      <w:r>
        <w:rPr>
          <w:color w:val="333333"/>
          <w:spacing w:val="-3"/>
          <w:w w:val="111"/>
          <w:sz w:val="21"/>
          <w:szCs w:val="21"/>
        </w:rPr>
        <w:t>at</w:t>
      </w:r>
      <w:r>
        <w:rPr>
          <w:color w:val="333333"/>
          <w:w w:val="111"/>
          <w:sz w:val="21"/>
          <w:szCs w:val="21"/>
        </w:rPr>
        <w:t>e</w:t>
      </w:r>
      <w:r>
        <w:rPr>
          <w:color w:val="333333"/>
          <w:spacing w:val="-7"/>
          <w:w w:val="111"/>
          <w:sz w:val="21"/>
          <w:szCs w:val="21"/>
        </w:rPr>
        <w:t xml:space="preserve"> 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6045C5">
      <w:pPr>
        <w:spacing w:before="71"/>
        <w:ind w:left="318"/>
        <w:rPr>
          <w:sz w:val="21"/>
          <w:szCs w:val="21"/>
        </w:rPr>
      </w:pPr>
      <w:r>
        <w:lastRenderedPageBreak/>
        <w:pict>
          <v:group id="_x0000_s1032" style="position:absolute;left:0;text-align:left;margin-left:54pt;margin-top:357.4pt;width:7in;height:30pt;z-index:-251649024;mso-position-horizontal-relative:page;mso-position-vertical-relative:page" coordorigin="1080,7148" coordsize="10080,600">
            <v:shape id="_x0000_s1033" style="position:absolute;left:1080;top:7148;width:10080;height:600" coordorigin="1080,7148" coordsize="10080,600" path="m1080,7148r10080,l11160,7748r-10080,l1080,7148xe" fillcolor="#3583cc" stroked="f">
              <v:path arrowok="t"/>
            </v:shape>
            <w10:wrap anchorx="page" anchory="page"/>
          </v:group>
        </w:pict>
      </w:r>
      <w:r>
        <w:pict>
          <v:group id="_x0000_s1030" style="position:absolute;left:0;text-align:left;margin-left:54pt;margin-top:247.9pt;width:7in;height:30pt;z-index:-251650048;mso-position-horizontal-relative:page;mso-position-vertical-relative:page" coordorigin="1080,4958" coordsize="10080,600">
            <v:shape id="_x0000_s1031" style="position:absolute;left:1080;top:4958;width:10080;height:600" coordorigin="1080,4958" coordsize="10080,600" path="m1080,4958r10080,l11160,5558r-10080,l1080,4958xe" fillcolor="#3583cc" stroked="f">
              <v:path arrowok="t"/>
            </v:shape>
            <w10:wrap anchorx="page" anchory="page"/>
          </v:group>
        </w:pict>
      </w:r>
      <w:r w:rsidR="00082C98">
        <w:rPr>
          <w:color w:val="333333"/>
          <w:spacing w:val="-2"/>
          <w:w w:val="75"/>
          <w:sz w:val="21"/>
          <w:szCs w:val="21"/>
        </w:rPr>
        <w:t>A</w:t>
      </w:r>
      <w:r w:rsidR="00082C98">
        <w:rPr>
          <w:color w:val="333333"/>
          <w:spacing w:val="3"/>
          <w:w w:val="111"/>
          <w:sz w:val="21"/>
          <w:szCs w:val="21"/>
        </w:rPr>
        <w:t>dd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w</w:t>
      </w:r>
      <w:r w:rsidR="00082C98">
        <w:rPr>
          <w:color w:val="333333"/>
          <w:spacing w:val="10"/>
          <w:sz w:val="21"/>
          <w:szCs w:val="21"/>
        </w:rPr>
        <w:t xml:space="preserve"> </w:t>
      </w:r>
      <w:r w:rsidR="00082C98">
        <w:rPr>
          <w:color w:val="333333"/>
          <w:spacing w:val="-2"/>
          <w:sz w:val="21"/>
          <w:szCs w:val="21"/>
        </w:rPr>
        <w:t>m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44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49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8"/>
          <w:sz w:val="21"/>
          <w:szCs w:val="21"/>
        </w:rPr>
        <w:t xml:space="preserve"> 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12"/>
          <w:sz w:val="21"/>
          <w:szCs w:val="21"/>
        </w:rPr>
        <w:t xml:space="preserve"> 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3"/>
          <w:w w:val="110"/>
          <w:sz w:val="21"/>
          <w:szCs w:val="21"/>
        </w:rPr>
        <w:t>q</w:t>
      </w:r>
      <w:r w:rsidR="00082C98">
        <w:rPr>
          <w:color w:val="333333"/>
          <w:spacing w:val="-2"/>
          <w:w w:val="108"/>
          <w:sz w:val="21"/>
          <w:szCs w:val="21"/>
        </w:rPr>
        <w:t>u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w w:val="99"/>
          <w:sz w:val="21"/>
          <w:szCs w:val="21"/>
        </w:rPr>
        <w:t>.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B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-16"/>
          <w:sz w:val="21"/>
          <w:szCs w:val="21"/>
        </w:rPr>
        <w:t xml:space="preserve"> </w:t>
      </w:r>
      <w:r w:rsidR="00082C98">
        <w:rPr>
          <w:color w:val="333333"/>
          <w:spacing w:val="-1"/>
          <w:w w:val="94"/>
          <w:sz w:val="21"/>
          <w:szCs w:val="21"/>
        </w:rPr>
        <w:t>f</w:t>
      </w:r>
      <w:r w:rsidR="00082C98">
        <w:rPr>
          <w:color w:val="333333"/>
          <w:spacing w:val="1"/>
          <w:w w:val="94"/>
          <w:sz w:val="21"/>
          <w:szCs w:val="21"/>
        </w:rPr>
        <w:t>i</w:t>
      </w:r>
      <w:r w:rsidR="00082C98">
        <w:rPr>
          <w:color w:val="333333"/>
          <w:spacing w:val="-4"/>
          <w:w w:val="94"/>
          <w:sz w:val="21"/>
          <w:szCs w:val="21"/>
        </w:rPr>
        <w:t>x</w:t>
      </w:r>
      <w:r w:rsidR="00082C98">
        <w:rPr>
          <w:color w:val="333333"/>
          <w:spacing w:val="1"/>
          <w:w w:val="94"/>
          <w:sz w:val="21"/>
          <w:szCs w:val="21"/>
        </w:rPr>
        <w:t>i</w:t>
      </w:r>
      <w:r w:rsidR="00082C98">
        <w:rPr>
          <w:color w:val="333333"/>
          <w:spacing w:val="-2"/>
          <w:w w:val="94"/>
          <w:sz w:val="21"/>
          <w:szCs w:val="21"/>
        </w:rPr>
        <w:t>n</w:t>
      </w:r>
      <w:r w:rsidR="00082C98">
        <w:rPr>
          <w:color w:val="333333"/>
          <w:w w:val="94"/>
          <w:sz w:val="21"/>
          <w:szCs w:val="21"/>
        </w:rPr>
        <w:t xml:space="preserve">g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8"/>
          <w:sz w:val="21"/>
          <w:szCs w:val="21"/>
        </w:rPr>
        <w:t xml:space="preserve"> </w:t>
      </w:r>
      <w:r w:rsidR="00082C98">
        <w:rPr>
          <w:color w:val="333333"/>
          <w:spacing w:val="-1"/>
          <w:w w:val="93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r>
        <w:rPr>
          <w:b/>
          <w:color w:val="333333"/>
          <w:spacing w:val="-3"/>
          <w:w w:val="84"/>
          <w:sz w:val="21"/>
          <w:szCs w:val="21"/>
        </w:rPr>
        <w:t>M</w:t>
      </w:r>
      <w:r>
        <w:rPr>
          <w:b/>
          <w:color w:val="333333"/>
          <w:w w:val="84"/>
          <w:sz w:val="21"/>
          <w:szCs w:val="21"/>
        </w:rPr>
        <w:t>A</w:t>
      </w:r>
      <w:r>
        <w:rPr>
          <w:b/>
          <w:color w:val="333333"/>
          <w:spacing w:val="3"/>
          <w:w w:val="84"/>
          <w:sz w:val="21"/>
          <w:szCs w:val="21"/>
        </w:rPr>
        <w:t>N</w:t>
      </w:r>
      <w:r>
        <w:rPr>
          <w:b/>
          <w:color w:val="333333"/>
          <w:w w:val="84"/>
          <w:sz w:val="21"/>
          <w:szCs w:val="21"/>
        </w:rPr>
        <w:t>A</w:t>
      </w:r>
      <w:r>
        <w:rPr>
          <w:b/>
          <w:color w:val="333333"/>
          <w:spacing w:val="1"/>
          <w:w w:val="84"/>
          <w:sz w:val="21"/>
          <w:szCs w:val="21"/>
        </w:rPr>
        <w:t>G</w:t>
      </w:r>
      <w:r>
        <w:rPr>
          <w:b/>
          <w:color w:val="333333"/>
          <w:spacing w:val="-3"/>
          <w:w w:val="84"/>
          <w:sz w:val="21"/>
          <w:szCs w:val="21"/>
        </w:rPr>
        <w:t>I</w:t>
      </w:r>
      <w:r>
        <w:rPr>
          <w:b/>
          <w:color w:val="333333"/>
          <w:spacing w:val="3"/>
          <w:w w:val="84"/>
          <w:sz w:val="21"/>
          <w:szCs w:val="21"/>
        </w:rPr>
        <w:t>N</w:t>
      </w:r>
      <w:r>
        <w:rPr>
          <w:b/>
          <w:color w:val="333333"/>
          <w:w w:val="84"/>
          <w:sz w:val="21"/>
          <w:szCs w:val="21"/>
        </w:rPr>
        <w:t>G</w:t>
      </w:r>
      <w:r>
        <w:rPr>
          <w:b/>
          <w:color w:val="333333"/>
          <w:spacing w:val="-8"/>
          <w:w w:val="84"/>
          <w:sz w:val="21"/>
          <w:szCs w:val="21"/>
        </w:rPr>
        <w:t xml:space="preserve"> </w:t>
      </w:r>
      <w:r>
        <w:rPr>
          <w:b/>
          <w:color w:val="333333"/>
          <w:spacing w:val="2"/>
          <w:w w:val="84"/>
          <w:sz w:val="21"/>
          <w:szCs w:val="21"/>
        </w:rPr>
        <w:t>D</w:t>
      </w:r>
      <w:r>
        <w:rPr>
          <w:b/>
          <w:color w:val="333333"/>
          <w:spacing w:val="-3"/>
          <w:w w:val="84"/>
          <w:sz w:val="21"/>
          <w:szCs w:val="21"/>
        </w:rPr>
        <w:t>EM</w:t>
      </w:r>
      <w:r>
        <w:rPr>
          <w:b/>
          <w:color w:val="333333"/>
          <w:w w:val="84"/>
          <w:sz w:val="21"/>
          <w:szCs w:val="21"/>
        </w:rPr>
        <w:t>O</w:t>
      </w:r>
      <w:r>
        <w:rPr>
          <w:b/>
          <w:color w:val="333333"/>
          <w:spacing w:val="-1"/>
          <w:w w:val="84"/>
          <w:sz w:val="21"/>
          <w:szCs w:val="21"/>
        </w:rPr>
        <w:t xml:space="preserve"> </w:t>
      </w:r>
      <w:proofErr w:type="gramStart"/>
      <w:r>
        <w:rPr>
          <w:b/>
          <w:color w:val="333333"/>
          <w:spacing w:val="3"/>
          <w:w w:val="84"/>
          <w:sz w:val="21"/>
          <w:szCs w:val="21"/>
        </w:rPr>
        <w:t>S</w:t>
      </w:r>
      <w:r>
        <w:rPr>
          <w:b/>
          <w:color w:val="333333"/>
          <w:w w:val="84"/>
          <w:sz w:val="21"/>
          <w:szCs w:val="21"/>
        </w:rPr>
        <w:t>A</w:t>
      </w:r>
      <w:r>
        <w:rPr>
          <w:b/>
          <w:color w:val="333333"/>
          <w:spacing w:val="3"/>
          <w:w w:val="84"/>
          <w:sz w:val="21"/>
          <w:szCs w:val="21"/>
        </w:rPr>
        <w:t>N</w:t>
      </w:r>
      <w:r>
        <w:rPr>
          <w:b/>
          <w:color w:val="333333"/>
          <w:spacing w:val="2"/>
          <w:w w:val="84"/>
          <w:sz w:val="21"/>
          <w:szCs w:val="21"/>
        </w:rPr>
        <w:t>D</w:t>
      </w:r>
      <w:r>
        <w:rPr>
          <w:b/>
          <w:color w:val="333333"/>
          <w:w w:val="84"/>
          <w:sz w:val="21"/>
          <w:szCs w:val="21"/>
        </w:rPr>
        <w:t>B</w:t>
      </w:r>
      <w:r>
        <w:rPr>
          <w:b/>
          <w:color w:val="333333"/>
          <w:spacing w:val="-1"/>
          <w:w w:val="84"/>
          <w:sz w:val="21"/>
          <w:szCs w:val="21"/>
        </w:rPr>
        <w:t>O</w:t>
      </w:r>
      <w:r>
        <w:rPr>
          <w:b/>
          <w:color w:val="333333"/>
          <w:spacing w:val="1"/>
          <w:w w:val="84"/>
          <w:sz w:val="21"/>
          <w:szCs w:val="21"/>
        </w:rPr>
        <w:t>X</w:t>
      </w:r>
      <w:r>
        <w:rPr>
          <w:b/>
          <w:color w:val="333333"/>
          <w:spacing w:val="-3"/>
          <w:w w:val="84"/>
          <w:sz w:val="21"/>
          <w:szCs w:val="21"/>
        </w:rPr>
        <w:t>E</w:t>
      </w:r>
      <w:r>
        <w:rPr>
          <w:b/>
          <w:color w:val="333333"/>
          <w:w w:val="84"/>
          <w:sz w:val="21"/>
          <w:szCs w:val="21"/>
        </w:rPr>
        <w:t xml:space="preserve">S </w:t>
      </w:r>
      <w:r>
        <w:rPr>
          <w:b/>
          <w:color w:val="333333"/>
          <w:spacing w:val="11"/>
          <w:w w:val="84"/>
          <w:sz w:val="21"/>
          <w:szCs w:val="21"/>
        </w:rPr>
        <w:t xml:space="preserve"> </w:t>
      </w:r>
      <w:r>
        <w:rPr>
          <w:b/>
          <w:color w:val="333333"/>
          <w:spacing w:val="3"/>
          <w:sz w:val="21"/>
          <w:szCs w:val="21"/>
        </w:rPr>
        <w:t>o</w:t>
      </w:r>
      <w:r>
        <w:rPr>
          <w:b/>
          <w:color w:val="333333"/>
          <w:sz w:val="21"/>
          <w:szCs w:val="21"/>
        </w:rPr>
        <w:t>n</w:t>
      </w:r>
      <w:proofErr w:type="gramEnd"/>
      <w:r>
        <w:rPr>
          <w:b/>
          <w:color w:val="333333"/>
          <w:spacing w:val="6"/>
          <w:sz w:val="21"/>
          <w:szCs w:val="21"/>
        </w:rPr>
        <w:t xml:space="preserve"> </w:t>
      </w:r>
      <w:r>
        <w:rPr>
          <w:b/>
          <w:color w:val="333333"/>
          <w:w w:val="83"/>
          <w:sz w:val="21"/>
          <w:szCs w:val="21"/>
        </w:rPr>
        <w:t>A</w:t>
      </w:r>
      <w:r>
        <w:rPr>
          <w:b/>
          <w:color w:val="333333"/>
          <w:spacing w:val="-2"/>
          <w:w w:val="83"/>
          <w:sz w:val="21"/>
          <w:szCs w:val="21"/>
        </w:rPr>
        <w:t>M</w:t>
      </w:r>
      <w:r>
        <w:rPr>
          <w:b/>
          <w:color w:val="333333"/>
          <w:w w:val="83"/>
          <w:sz w:val="21"/>
          <w:szCs w:val="21"/>
        </w:rPr>
        <w:t>A</w:t>
      </w:r>
      <w:r>
        <w:rPr>
          <w:b/>
          <w:color w:val="333333"/>
          <w:spacing w:val="-1"/>
          <w:w w:val="83"/>
          <w:sz w:val="21"/>
          <w:szCs w:val="21"/>
        </w:rPr>
        <w:t>ZO</w:t>
      </w:r>
      <w:r>
        <w:rPr>
          <w:b/>
          <w:color w:val="333333"/>
          <w:w w:val="83"/>
          <w:sz w:val="21"/>
          <w:szCs w:val="21"/>
        </w:rPr>
        <w:t>N</w:t>
      </w:r>
      <w:r>
        <w:rPr>
          <w:b/>
          <w:color w:val="333333"/>
          <w:spacing w:val="4"/>
          <w:w w:val="83"/>
          <w:sz w:val="21"/>
          <w:szCs w:val="21"/>
        </w:rPr>
        <w:t xml:space="preserve"> </w:t>
      </w:r>
      <w:r>
        <w:rPr>
          <w:b/>
          <w:color w:val="333333"/>
          <w:w w:val="79"/>
          <w:sz w:val="21"/>
          <w:szCs w:val="21"/>
        </w:rPr>
        <w:t>A</w:t>
      </w:r>
      <w:r>
        <w:rPr>
          <w:b/>
          <w:color w:val="333333"/>
          <w:spacing w:val="2"/>
          <w:w w:val="81"/>
          <w:sz w:val="21"/>
          <w:szCs w:val="21"/>
        </w:rPr>
        <w:t>W</w:t>
      </w:r>
      <w:r>
        <w:rPr>
          <w:b/>
          <w:color w:val="333333"/>
          <w:sz w:val="21"/>
          <w:szCs w:val="21"/>
        </w:rPr>
        <w:t>S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318" w:right="5144"/>
        <w:rPr>
          <w:sz w:val="21"/>
          <w:szCs w:val="21"/>
        </w:rPr>
      </w:pP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11"/>
          <w:sz w:val="21"/>
          <w:szCs w:val="21"/>
        </w:rPr>
        <w:t>e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 xml:space="preserve"> </w:t>
      </w:r>
      <w:proofErr w:type="gramStart"/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 xml:space="preserve">d 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db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x</w:t>
      </w:r>
      <w:proofErr w:type="gramEnd"/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5"/>
          <w:sz w:val="21"/>
          <w:szCs w:val="21"/>
        </w:rPr>
        <w:t>z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w w:val="96"/>
          <w:sz w:val="21"/>
          <w:szCs w:val="21"/>
        </w:rPr>
        <w:t xml:space="preserve">S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&amp;</w:t>
      </w:r>
      <w:r>
        <w:rPr>
          <w:color w:val="333333"/>
          <w:spacing w:val="4"/>
          <w:w w:val="78"/>
          <w:sz w:val="21"/>
          <w:szCs w:val="21"/>
        </w:rPr>
        <w:t xml:space="preserve"> 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082C98">
      <w:pPr>
        <w:spacing w:before="7" w:line="290" w:lineRule="auto"/>
        <w:ind w:left="318" w:right="75"/>
        <w:rPr>
          <w:sz w:val="21"/>
          <w:szCs w:val="21"/>
        </w:rPr>
      </w:pP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db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50"/>
          <w:sz w:val="21"/>
          <w:szCs w:val="21"/>
        </w:rPr>
        <w:t xml:space="preserve"> </w:t>
      </w:r>
      <w:proofErr w:type="gramStart"/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11"/>
          <w:sz w:val="21"/>
          <w:szCs w:val="21"/>
        </w:rPr>
        <w:t>d</w:t>
      </w:r>
      <w:proofErr w:type="gramEnd"/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6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>ow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11"/>
          <w:sz w:val="21"/>
          <w:szCs w:val="21"/>
        </w:rPr>
        <w:t xml:space="preserve">e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spacing w:line="439" w:lineRule="auto"/>
        <w:ind w:left="318" w:right="3584"/>
        <w:rPr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w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db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4"/>
          <w:w w:val="89"/>
          <w:sz w:val="21"/>
          <w:szCs w:val="21"/>
        </w:rPr>
        <w:t>x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5"/>
          <w:sz w:val="21"/>
          <w:szCs w:val="21"/>
        </w:rPr>
        <w:t>z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2"/>
          <w:w w:val="83"/>
          <w:sz w:val="21"/>
          <w:szCs w:val="21"/>
        </w:rPr>
        <w:t>A</w:t>
      </w:r>
      <w:r>
        <w:rPr>
          <w:color w:val="333333"/>
          <w:w w:val="83"/>
          <w:sz w:val="21"/>
          <w:szCs w:val="21"/>
        </w:rPr>
        <w:t>WS</w:t>
      </w:r>
      <w:r>
        <w:rPr>
          <w:color w:val="333333"/>
          <w:spacing w:val="5"/>
          <w:w w:val="8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ki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26"/>
          <w:sz w:val="21"/>
          <w:szCs w:val="21"/>
        </w:rPr>
        <w:t>/</w:t>
      </w:r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w w:val="74"/>
          <w:sz w:val="21"/>
          <w:szCs w:val="21"/>
        </w:rPr>
        <w:t>’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082C98">
      <w:pPr>
        <w:spacing w:before="7"/>
        <w:ind w:left="318"/>
        <w:rPr>
          <w:sz w:val="21"/>
          <w:szCs w:val="21"/>
        </w:rPr>
      </w:pP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w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11"/>
          <w:sz w:val="21"/>
          <w:szCs w:val="21"/>
        </w:rPr>
        <w:t>e</w:t>
      </w: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before="18" w:line="200" w:lineRule="exact"/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1"/>
          <w:w w:val="117"/>
          <w:sz w:val="29"/>
          <w:szCs w:val="29"/>
        </w:rPr>
        <w:t>H</w:t>
      </w:r>
      <w:r>
        <w:rPr>
          <w:color w:val="FFFFFF"/>
          <w:spacing w:val="5"/>
          <w:w w:val="117"/>
          <w:sz w:val="29"/>
          <w:szCs w:val="29"/>
        </w:rPr>
        <w:t>o</w:t>
      </w:r>
      <w:r>
        <w:rPr>
          <w:color w:val="FFFFFF"/>
          <w:w w:val="117"/>
          <w:sz w:val="29"/>
          <w:szCs w:val="29"/>
        </w:rPr>
        <w:t>bb</w:t>
      </w:r>
      <w:r>
        <w:rPr>
          <w:color w:val="FFFFFF"/>
          <w:spacing w:val="-5"/>
          <w:w w:val="117"/>
          <w:sz w:val="29"/>
          <w:szCs w:val="29"/>
        </w:rPr>
        <w:t>i</w:t>
      </w:r>
      <w:r>
        <w:rPr>
          <w:color w:val="FFFFFF"/>
          <w:spacing w:val="1"/>
          <w:w w:val="117"/>
          <w:sz w:val="29"/>
          <w:szCs w:val="29"/>
        </w:rPr>
        <w:t>e</w:t>
      </w:r>
      <w:r>
        <w:rPr>
          <w:color w:val="FFFFFF"/>
          <w:w w:val="117"/>
          <w:sz w:val="29"/>
          <w:szCs w:val="29"/>
        </w:rPr>
        <w:t>s</w:t>
      </w:r>
      <w:r>
        <w:rPr>
          <w:color w:val="FFFFFF"/>
          <w:spacing w:val="-2"/>
          <w:w w:val="117"/>
          <w:sz w:val="29"/>
          <w:szCs w:val="29"/>
        </w:rPr>
        <w:t xml:space="preserve"> </w:t>
      </w:r>
      <w:r>
        <w:rPr>
          <w:color w:val="FFFFFF"/>
          <w:sz w:val="29"/>
          <w:szCs w:val="29"/>
        </w:rPr>
        <w:t>&amp;</w:t>
      </w:r>
      <w:r>
        <w:rPr>
          <w:color w:val="FFFFFF"/>
          <w:spacing w:val="-6"/>
          <w:sz w:val="29"/>
          <w:szCs w:val="29"/>
        </w:rPr>
        <w:t xml:space="preserve"> </w:t>
      </w:r>
      <w:r>
        <w:rPr>
          <w:color w:val="FFFFFF"/>
          <w:spacing w:val="-2"/>
          <w:w w:val="111"/>
          <w:sz w:val="29"/>
          <w:szCs w:val="29"/>
        </w:rPr>
        <w:t>I</w:t>
      </w:r>
      <w:r>
        <w:rPr>
          <w:color w:val="FFFFFF"/>
          <w:spacing w:val="-1"/>
          <w:w w:val="130"/>
          <w:sz w:val="29"/>
          <w:szCs w:val="29"/>
        </w:rPr>
        <w:t>n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spacing w:val="-3"/>
          <w:w w:val="142"/>
          <w:sz w:val="29"/>
          <w:szCs w:val="29"/>
        </w:rPr>
        <w:t>r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spacing w:val="3"/>
          <w:w w:val="116"/>
          <w:sz w:val="29"/>
          <w:szCs w:val="29"/>
        </w:rPr>
        <w:t>s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w w:val="116"/>
          <w:sz w:val="29"/>
          <w:szCs w:val="29"/>
        </w:rPr>
        <w:t>s</w:t>
      </w:r>
    </w:p>
    <w:p w:rsidR="00F96440" w:rsidRDefault="00F96440">
      <w:pPr>
        <w:spacing w:before="15" w:line="200" w:lineRule="exact"/>
      </w:pPr>
    </w:p>
    <w:p w:rsidR="00F96440" w:rsidRDefault="00082C98">
      <w:pPr>
        <w:spacing w:before="28" w:line="439" w:lineRule="auto"/>
        <w:ind w:left="318" w:right="6869"/>
        <w:rPr>
          <w:sz w:val="21"/>
          <w:szCs w:val="21"/>
        </w:rPr>
      </w:pPr>
      <w:r>
        <w:rPr>
          <w:color w:val="333333"/>
          <w:spacing w:val="-1"/>
          <w:sz w:val="21"/>
          <w:szCs w:val="21"/>
        </w:rPr>
        <w:t>Pl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 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g </w:t>
      </w:r>
      <w:proofErr w:type="spellStart"/>
      <w:r>
        <w:rPr>
          <w:color w:val="333333"/>
          <w:w w:val="85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2"/>
          <w:w w:val="107"/>
          <w:sz w:val="21"/>
          <w:szCs w:val="21"/>
        </w:rPr>
        <w:t>s</w:t>
      </w:r>
      <w:proofErr w:type="spellEnd"/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3"/>
          <w:w w:val="88"/>
          <w:sz w:val="21"/>
          <w:szCs w:val="21"/>
        </w:rPr>
        <w:t>B</w:t>
      </w:r>
      <w:r>
        <w:rPr>
          <w:color w:val="333333"/>
          <w:spacing w:val="-1"/>
          <w:w w:val="108"/>
          <w:sz w:val="21"/>
          <w:szCs w:val="21"/>
        </w:rPr>
        <w:t>oo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082C98">
      <w:pPr>
        <w:spacing w:before="7"/>
        <w:ind w:left="3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</w:p>
    <w:p w:rsidR="00F96440" w:rsidRDefault="00F96440">
      <w:pPr>
        <w:spacing w:line="200" w:lineRule="exact"/>
      </w:pPr>
    </w:p>
    <w:p w:rsidR="00F96440" w:rsidRDefault="00F96440">
      <w:pPr>
        <w:spacing w:before="8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4"/>
          <w:w w:val="119"/>
          <w:sz w:val="29"/>
          <w:szCs w:val="29"/>
        </w:rPr>
        <w:t>P</w:t>
      </w:r>
      <w:r>
        <w:rPr>
          <w:color w:val="FFFFFF"/>
          <w:spacing w:val="-4"/>
          <w:w w:val="119"/>
          <w:sz w:val="29"/>
          <w:szCs w:val="29"/>
        </w:rPr>
        <w:t>r</w:t>
      </w:r>
      <w:r>
        <w:rPr>
          <w:color w:val="FFFFFF"/>
          <w:spacing w:val="5"/>
          <w:w w:val="119"/>
          <w:sz w:val="29"/>
          <w:szCs w:val="29"/>
        </w:rPr>
        <w:t>o</w:t>
      </w:r>
      <w:r>
        <w:rPr>
          <w:color w:val="FFFFFF"/>
          <w:spacing w:val="-4"/>
          <w:w w:val="119"/>
          <w:sz w:val="29"/>
          <w:szCs w:val="29"/>
        </w:rPr>
        <w:t>f</w:t>
      </w:r>
      <w:r>
        <w:rPr>
          <w:color w:val="FFFFFF"/>
          <w:spacing w:val="1"/>
          <w:w w:val="119"/>
          <w:sz w:val="29"/>
          <w:szCs w:val="29"/>
        </w:rPr>
        <w:t>e</w:t>
      </w:r>
      <w:r>
        <w:rPr>
          <w:color w:val="FFFFFF"/>
          <w:spacing w:val="4"/>
          <w:w w:val="119"/>
          <w:sz w:val="29"/>
          <w:szCs w:val="29"/>
        </w:rPr>
        <w:t>ss</w:t>
      </w:r>
      <w:r>
        <w:rPr>
          <w:color w:val="FFFFFF"/>
          <w:spacing w:val="-5"/>
          <w:w w:val="119"/>
          <w:sz w:val="29"/>
          <w:szCs w:val="29"/>
        </w:rPr>
        <w:t>i</w:t>
      </w:r>
      <w:r>
        <w:rPr>
          <w:color w:val="FFFFFF"/>
          <w:spacing w:val="5"/>
          <w:w w:val="119"/>
          <w:sz w:val="29"/>
          <w:szCs w:val="29"/>
        </w:rPr>
        <w:t>o</w:t>
      </w:r>
      <w:r>
        <w:rPr>
          <w:color w:val="FFFFFF"/>
          <w:spacing w:val="-1"/>
          <w:w w:val="119"/>
          <w:sz w:val="29"/>
          <w:szCs w:val="29"/>
        </w:rPr>
        <w:t>n</w:t>
      </w:r>
      <w:r>
        <w:rPr>
          <w:color w:val="FFFFFF"/>
          <w:w w:val="119"/>
          <w:sz w:val="29"/>
          <w:szCs w:val="29"/>
        </w:rPr>
        <w:t>al</w:t>
      </w:r>
      <w:r>
        <w:rPr>
          <w:color w:val="FFFFFF"/>
          <w:spacing w:val="-8"/>
          <w:w w:val="119"/>
          <w:sz w:val="29"/>
          <w:szCs w:val="29"/>
        </w:rPr>
        <w:t xml:space="preserve"> </w:t>
      </w:r>
      <w:r>
        <w:rPr>
          <w:color w:val="FFFFFF"/>
          <w:spacing w:val="-2"/>
          <w:w w:val="98"/>
          <w:sz w:val="29"/>
          <w:szCs w:val="29"/>
        </w:rPr>
        <w:t>S</w:t>
      </w:r>
      <w:r>
        <w:rPr>
          <w:color w:val="FFFFFF"/>
          <w:spacing w:val="1"/>
          <w:w w:val="118"/>
          <w:sz w:val="29"/>
          <w:szCs w:val="29"/>
        </w:rPr>
        <w:t>k</w:t>
      </w:r>
      <w:r>
        <w:rPr>
          <w:color w:val="FFFFFF"/>
          <w:spacing w:val="-4"/>
          <w:w w:val="116"/>
          <w:sz w:val="29"/>
          <w:szCs w:val="29"/>
        </w:rPr>
        <w:t>i</w:t>
      </w:r>
      <w:r>
        <w:rPr>
          <w:color w:val="FFFFFF"/>
          <w:spacing w:val="-1"/>
          <w:w w:val="112"/>
          <w:sz w:val="29"/>
          <w:szCs w:val="29"/>
        </w:rPr>
        <w:t>ll</w:t>
      </w:r>
      <w:r>
        <w:rPr>
          <w:color w:val="FFFFFF"/>
          <w:w w:val="116"/>
          <w:sz w:val="29"/>
          <w:szCs w:val="29"/>
        </w:rPr>
        <w:t>s</w:t>
      </w:r>
    </w:p>
    <w:p w:rsidR="00F96440" w:rsidRDefault="00F96440">
      <w:pPr>
        <w:spacing w:before="8" w:line="220" w:lineRule="exact"/>
        <w:rPr>
          <w:sz w:val="22"/>
          <w:szCs w:val="22"/>
        </w:rPr>
      </w:pPr>
    </w:p>
    <w:p w:rsidR="00F96440" w:rsidRDefault="00082C98">
      <w:pPr>
        <w:spacing w:before="27" w:line="476" w:lineRule="auto"/>
        <w:ind w:left="318" w:right="7649"/>
        <w:rPr>
          <w:sz w:val="21"/>
          <w:szCs w:val="21"/>
        </w:rPr>
      </w:pPr>
      <w:r>
        <w:rPr>
          <w:b/>
          <w:color w:val="3583CC"/>
          <w:spacing w:val="2"/>
          <w:sz w:val="23"/>
          <w:szCs w:val="23"/>
        </w:rPr>
        <w:t>P</w:t>
      </w:r>
      <w:r>
        <w:rPr>
          <w:b/>
          <w:color w:val="3583CC"/>
          <w:spacing w:val="-1"/>
          <w:sz w:val="23"/>
          <w:szCs w:val="23"/>
        </w:rPr>
        <w:t>y</w:t>
      </w:r>
      <w:r>
        <w:rPr>
          <w:b/>
          <w:color w:val="3583CC"/>
          <w:spacing w:val="1"/>
          <w:sz w:val="23"/>
          <w:szCs w:val="23"/>
        </w:rPr>
        <w:t>t</w:t>
      </w:r>
      <w:r>
        <w:rPr>
          <w:b/>
          <w:color w:val="3583CC"/>
          <w:spacing w:val="2"/>
          <w:sz w:val="23"/>
          <w:szCs w:val="23"/>
        </w:rPr>
        <w:t>h</w:t>
      </w:r>
      <w:r>
        <w:rPr>
          <w:b/>
          <w:color w:val="3583CC"/>
          <w:spacing w:val="-2"/>
          <w:sz w:val="23"/>
          <w:szCs w:val="23"/>
        </w:rPr>
        <w:t>o</w:t>
      </w:r>
      <w:r>
        <w:rPr>
          <w:b/>
          <w:color w:val="3583CC"/>
          <w:spacing w:val="2"/>
          <w:sz w:val="23"/>
          <w:szCs w:val="23"/>
        </w:rPr>
        <w:t>n</w:t>
      </w:r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18"/>
          <w:sz w:val="23"/>
          <w:szCs w:val="23"/>
        </w:rPr>
        <w:t xml:space="preserve"> </w:t>
      </w:r>
      <w:r>
        <w:rPr>
          <w:color w:val="333333"/>
          <w:spacing w:val="2"/>
          <w:w w:val="86"/>
          <w:sz w:val="21"/>
          <w:szCs w:val="21"/>
        </w:rPr>
        <w:t>E</w:t>
      </w:r>
      <w:r>
        <w:rPr>
          <w:color w:val="333333"/>
          <w:spacing w:val="-4"/>
          <w:w w:val="89"/>
          <w:sz w:val="21"/>
          <w:szCs w:val="21"/>
        </w:rPr>
        <w:t>x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b/>
          <w:color w:val="3583CC"/>
          <w:spacing w:val="2"/>
          <w:sz w:val="23"/>
          <w:szCs w:val="23"/>
        </w:rPr>
        <w:t>D</w:t>
      </w:r>
      <w:r>
        <w:rPr>
          <w:b/>
          <w:color w:val="3583CC"/>
          <w:spacing w:val="3"/>
          <w:sz w:val="23"/>
          <w:szCs w:val="23"/>
        </w:rPr>
        <w:t>ja</w:t>
      </w:r>
      <w:r>
        <w:rPr>
          <w:b/>
          <w:color w:val="3583CC"/>
          <w:spacing w:val="2"/>
          <w:sz w:val="23"/>
          <w:szCs w:val="23"/>
        </w:rPr>
        <w:t>n</w:t>
      </w:r>
      <w:r>
        <w:rPr>
          <w:b/>
          <w:color w:val="3583CC"/>
          <w:spacing w:val="3"/>
          <w:sz w:val="23"/>
          <w:szCs w:val="23"/>
        </w:rPr>
        <w:t>g</w:t>
      </w:r>
      <w:r>
        <w:rPr>
          <w:b/>
          <w:color w:val="3583CC"/>
          <w:spacing w:val="-2"/>
          <w:sz w:val="23"/>
          <w:szCs w:val="23"/>
        </w:rPr>
        <w:t>o</w:t>
      </w:r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-20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proofErr w:type="spellStart"/>
      <w:r>
        <w:rPr>
          <w:b/>
          <w:color w:val="3583CC"/>
          <w:spacing w:val="2"/>
          <w:w w:val="82"/>
          <w:sz w:val="23"/>
          <w:szCs w:val="23"/>
        </w:rPr>
        <w:t>Z</w:t>
      </w:r>
      <w:r>
        <w:rPr>
          <w:b/>
          <w:color w:val="3583CC"/>
          <w:spacing w:val="-2"/>
          <w:w w:val="112"/>
          <w:sz w:val="23"/>
          <w:szCs w:val="23"/>
        </w:rPr>
        <w:t>o</w:t>
      </w:r>
      <w:r>
        <w:rPr>
          <w:b/>
          <w:color w:val="3583CC"/>
          <w:spacing w:val="2"/>
          <w:w w:val="104"/>
          <w:sz w:val="23"/>
          <w:szCs w:val="23"/>
        </w:rPr>
        <w:t>p</w:t>
      </w:r>
      <w:r>
        <w:rPr>
          <w:b/>
          <w:color w:val="3583CC"/>
          <w:w w:val="118"/>
          <w:sz w:val="23"/>
          <w:szCs w:val="23"/>
        </w:rPr>
        <w:t>e</w:t>
      </w:r>
      <w:proofErr w:type="spellEnd"/>
      <w:r>
        <w:rPr>
          <w:b/>
          <w:color w:val="3583CC"/>
          <w:w w:val="91"/>
          <w:sz w:val="23"/>
          <w:szCs w:val="23"/>
        </w:rPr>
        <w:t>:</w:t>
      </w:r>
      <w:r>
        <w:rPr>
          <w:b/>
          <w:color w:val="3583CC"/>
          <w:spacing w:val="-1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1"/>
          <w:w w:val="83"/>
          <w:sz w:val="23"/>
          <w:szCs w:val="23"/>
        </w:rPr>
        <w:t>H</w:t>
      </w:r>
      <w:r>
        <w:rPr>
          <w:b/>
          <w:color w:val="3583CC"/>
          <w:spacing w:val="-2"/>
          <w:w w:val="83"/>
          <w:sz w:val="23"/>
          <w:szCs w:val="23"/>
        </w:rPr>
        <w:t>T</w:t>
      </w:r>
      <w:r>
        <w:rPr>
          <w:b/>
          <w:color w:val="3583CC"/>
          <w:spacing w:val="2"/>
          <w:w w:val="83"/>
          <w:sz w:val="23"/>
          <w:szCs w:val="23"/>
        </w:rPr>
        <w:t>M</w:t>
      </w:r>
      <w:r>
        <w:rPr>
          <w:b/>
          <w:color w:val="3583CC"/>
          <w:w w:val="83"/>
          <w:sz w:val="23"/>
          <w:szCs w:val="23"/>
        </w:rPr>
        <w:t>L:</w:t>
      </w:r>
      <w:r>
        <w:rPr>
          <w:b/>
          <w:color w:val="3583CC"/>
          <w:spacing w:val="-2"/>
          <w:w w:val="83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2"/>
          <w:sz w:val="23"/>
          <w:szCs w:val="23"/>
        </w:rPr>
        <w:t>J</w:t>
      </w:r>
      <w:r>
        <w:rPr>
          <w:b/>
          <w:color w:val="3583CC"/>
          <w:spacing w:val="-2"/>
          <w:sz w:val="23"/>
          <w:szCs w:val="23"/>
        </w:rPr>
        <w:t>S</w:t>
      </w:r>
      <w:r>
        <w:rPr>
          <w:b/>
          <w:color w:val="3583CC"/>
          <w:spacing w:val="-4"/>
          <w:sz w:val="23"/>
          <w:szCs w:val="23"/>
        </w:rPr>
        <w:t>c</w:t>
      </w:r>
      <w:r>
        <w:rPr>
          <w:b/>
          <w:color w:val="3583CC"/>
          <w:spacing w:val="-3"/>
          <w:sz w:val="23"/>
          <w:szCs w:val="23"/>
        </w:rPr>
        <w:t>r</w:t>
      </w:r>
      <w:r>
        <w:rPr>
          <w:b/>
          <w:color w:val="3583CC"/>
          <w:spacing w:val="3"/>
          <w:sz w:val="23"/>
          <w:szCs w:val="23"/>
        </w:rPr>
        <w:t>i</w:t>
      </w:r>
      <w:r>
        <w:rPr>
          <w:b/>
          <w:color w:val="3583CC"/>
          <w:spacing w:val="2"/>
          <w:sz w:val="23"/>
          <w:szCs w:val="23"/>
        </w:rPr>
        <w:t>p</w:t>
      </w:r>
      <w:r>
        <w:rPr>
          <w:b/>
          <w:color w:val="3583CC"/>
          <w:spacing w:val="1"/>
          <w:sz w:val="23"/>
          <w:szCs w:val="23"/>
        </w:rPr>
        <w:t>t</w:t>
      </w:r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-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2"/>
          <w:w w:val="98"/>
          <w:sz w:val="23"/>
          <w:szCs w:val="23"/>
        </w:rPr>
        <w:t>J</w:t>
      </w:r>
      <w:r>
        <w:rPr>
          <w:b/>
          <w:color w:val="3583CC"/>
          <w:spacing w:val="-2"/>
          <w:w w:val="98"/>
          <w:sz w:val="23"/>
          <w:szCs w:val="23"/>
        </w:rPr>
        <w:t>Q</w:t>
      </w:r>
      <w:r>
        <w:rPr>
          <w:b/>
          <w:color w:val="3583CC"/>
          <w:spacing w:val="3"/>
          <w:w w:val="98"/>
          <w:sz w:val="23"/>
          <w:szCs w:val="23"/>
        </w:rPr>
        <w:t>u</w:t>
      </w:r>
      <w:r>
        <w:rPr>
          <w:b/>
          <w:color w:val="3583CC"/>
          <w:w w:val="98"/>
          <w:sz w:val="23"/>
          <w:szCs w:val="23"/>
        </w:rPr>
        <w:t>e</w:t>
      </w:r>
      <w:r>
        <w:rPr>
          <w:b/>
          <w:color w:val="3583CC"/>
          <w:spacing w:val="-3"/>
          <w:w w:val="98"/>
          <w:sz w:val="23"/>
          <w:szCs w:val="23"/>
        </w:rPr>
        <w:t>r</w:t>
      </w:r>
      <w:r>
        <w:rPr>
          <w:b/>
          <w:color w:val="3583CC"/>
          <w:spacing w:val="-1"/>
          <w:w w:val="98"/>
          <w:sz w:val="23"/>
          <w:szCs w:val="23"/>
        </w:rPr>
        <w:t>y</w:t>
      </w:r>
      <w:r>
        <w:rPr>
          <w:b/>
          <w:color w:val="3583CC"/>
          <w:w w:val="98"/>
          <w:sz w:val="23"/>
          <w:szCs w:val="23"/>
        </w:rPr>
        <w:t>:</w:t>
      </w:r>
      <w:r>
        <w:rPr>
          <w:b/>
          <w:color w:val="3583CC"/>
          <w:spacing w:val="-6"/>
          <w:w w:val="98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w w:val="92"/>
          <w:sz w:val="23"/>
          <w:szCs w:val="23"/>
        </w:rPr>
        <w:t>C</w:t>
      </w:r>
      <w:r>
        <w:rPr>
          <w:b/>
          <w:color w:val="3583CC"/>
          <w:spacing w:val="-2"/>
          <w:w w:val="92"/>
          <w:sz w:val="23"/>
          <w:szCs w:val="23"/>
        </w:rPr>
        <w:t>SS</w:t>
      </w:r>
      <w:r>
        <w:rPr>
          <w:b/>
          <w:color w:val="3583CC"/>
          <w:w w:val="92"/>
          <w:sz w:val="23"/>
          <w:szCs w:val="23"/>
        </w:rPr>
        <w:t>:</w:t>
      </w:r>
      <w:r>
        <w:rPr>
          <w:b/>
          <w:color w:val="3583CC"/>
          <w:spacing w:val="-7"/>
          <w:w w:val="92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2"/>
          <w:sz w:val="23"/>
          <w:szCs w:val="23"/>
        </w:rPr>
        <w:t>B</w:t>
      </w:r>
      <w:r>
        <w:rPr>
          <w:b/>
          <w:color w:val="3583CC"/>
          <w:spacing w:val="-2"/>
          <w:sz w:val="23"/>
          <w:szCs w:val="23"/>
        </w:rPr>
        <w:t>oo</w:t>
      </w:r>
      <w:r>
        <w:rPr>
          <w:b/>
          <w:color w:val="3583CC"/>
          <w:spacing w:val="1"/>
          <w:sz w:val="23"/>
          <w:szCs w:val="23"/>
        </w:rPr>
        <w:t>t</w:t>
      </w:r>
      <w:r>
        <w:rPr>
          <w:b/>
          <w:color w:val="3583CC"/>
          <w:spacing w:val="2"/>
          <w:sz w:val="23"/>
          <w:szCs w:val="23"/>
        </w:rPr>
        <w:t>s</w:t>
      </w:r>
      <w:r>
        <w:rPr>
          <w:b/>
          <w:color w:val="3583CC"/>
          <w:spacing w:val="1"/>
          <w:sz w:val="23"/>
          <w:szCs w:val="23"/>
        </w:rPr>
        <w:t>t</w:t>
      </w:r>
      <w:r>
        <w:rPr>
          <w:b/>
          <w:color w:val="3583CC"/>
          <w:spacing w:val="-3"/>
          <w:sz w:val="23"/>
          <w:szCs w:val="23"/>
        </w:rPr>
        <w:t>r</w:t>
      </w:r>
      <w:r>
        <w:rPr>
          <w:b/>
          <w:color w:val="3583CC"/>
          <w:spacing w:val="3"/>
          <w:sz w:val="23"/>
          <w:szCs w:val="23"/>
        </w:rPr>
        <w:t>a</w:t>
      </w:r>
      <w:r>
        <w:rPr>
          <w:b/>
          <w:color w:val="3583CC"/>
          <w:spacing w:val="2"/>
          <w:sz w:val="23"/>
          <w:szCs w:val="23"/>
        </w:rPr>
        <w:t>p</w:t>
      </w:r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33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082C98">
      <w:pPr>
        <w:spacing w:before="9" w:line="476" w:lineRule="auto"/>
        <w:ind w:left="318" w:right="7356"/>
        <w:rPr>
          <w:sz w:val="21"/>
          <w:szCs w:val="21"/>
        </w:rPr>
        <w:sectPr w:rsidR="00F96440">
          <w:headerReference w:type="even" r:id="rId26"/>
          <w:headerReference w:type="default" r:id="rId27"/>
          <w:footerReference w:type="default" r:id="rId28"/>
          <w:headerReference w:type="first" r:id="rId29"/>
          <w:pgSz w:w="12240" w:h="15840"/>
          <w:pgMar w:top="760" w:right="1060" w:bottom="280" w:left="1160" w:header="0" w:footer="0" w:gutter="0"/>
          <w:cols w:space="720"/>
        </w:sectPr>
      </w:pPr>
      <w:r>
        <w:rPr>
          <w:b/>
          <w:color w:val="3583CC"/>
          <w:spacing w:val="2"/>
          <w:w w:val="80"/>
          <w:sz w:val="23"/>
          <w:szCs w:val="23"/>
        </w:rPr>
        <w:t>A</w:t>
      </w:r>
      <w:r>
        <w:rPr>
          <w:b/>
          <w:color w:val="3583CC"/>
          <w:spacing w:val="3"/>
          <w:w w:val="103"/>
          <w:sz w:val="23"/>
          <w:szCs w:val="23"/>
        </w:rPr>
        <w:t>m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-2"/>
          <w:w w:val="104"/>
          <w:sz w:val="23"/>
          <w:szCs w:val="23"/>
        </w:rPr>
        <w:t>z</w:t>
      </w:r>
      <w:r>
        <w:rPr>
          <w:b/>
          <w:color w:val="3583CC"/>
          <w:spacing w:val="-2"/>
          <w:w w:val="112"/>
          <w:sz w:val="23"/>
          <w:szCs w:val="23"/>
        </w:rPr>
        <w:t>o</w:t>
      </w:r>
      <w:r>
        <w:rPr>
          <w:b/>
          <w:color w:val="3583CC"/>
          <w:w w:val="103"/>
          <w:sz w:val="23"/>
          <w:szCs w:val="23"/>
        </w:rPr>
        <w:t>n</w:t>
      </w:r>
      <w:r>
        <w:rPr>
          <w:b/>
          <w:color w:val="3583CC"/>
          <w:spacing w:val="-10"/>
          <w:sz w:val="23"/>
          <w:szCs w:val="23"/>
        </w:rPr>
        <w:t xml:space="preserve"> </w:t>
      </w:r>
      <w:r>
        <w:rPr>
          <w:b/>
          <w:color w:val="3583CC"/>
          <w:spacing w:val="2"/>
          <w:w w:val="86"/>
          <w:sz w:val="23"/>
          <w:szCs w:val="23"/>
        </w:rPr>
        <w:t>A</w:t>
      </w:r>
      <w:r>
        <w:rPr>
          <w:b/>
          <w:color w:val="3583CC"/>
          <w:spacing w:val="-2"/>
          <w:w w:val="86"/>
          <w:sz w:val="23"/>
          <w:szCs w:val="23"/>
        </w:rPr>
        <w:t>WS</w:t>
      </w:r>
      <w:r>
        <w:rPr>
          <w:b/>
          <w:color w:val="3583CC"/>
          <w:w w:val="86"/>
          <w:sz w:val="23"/>
          <w:szCs w:val="23"/>
        </w:rPr>
        <w:t>:</w:t>
      </w:r>
      <w:r>
        <w:rPr>
          <w:b/>
          <w:color w:val="3583CC"/>
          <w:spacing w:val="-3"/>
          <w:w w:val="86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2"/>
          <w:w w:val="80"/>
          <w:sz w:val="23"/>
          <w:szCs w:val="23"/>
        </w:rPr>
        <w:t>A</w:t>
      </w:r>
      <w:r>
        <w:rPr>
          <w:b/>
          <w:color w:val="3583CC"/>
          <w:spacing w:val="2"/>
          <w:w w:val="104"/>
          <w:sz w:val="23"/>
          <w:szCs w:val="23"/>
        </w:rPr>
        <w:t>p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-4"/>
          <w:w w:val="106"/>
          <w:sz w:val="23"/>
          <w:szCs w:val="23"/>
        </w:rPr>
        <w:t>c</w:t>
      </w:r>
      <w:r>
        <w:rPr>
          <w:b/>
          <w:color w:val="3583CC"/>
          <w:spacing w:val="2"/>
          <w:w w:val="103"/>
          <w:sz w:val="23"/>
          <w:szCs w:val="23"/>
        </w:rPr>
        <w:t>h</w:t>
      </w:r>
      <w:r>
        <w:rPr>
          <w:b/>
          <w:color w:val="3583CC"/>
          <w:w w:val="118"/>
          <w:sz w:val="23"/>
          <w:szCs w:val="23"/>
        </w:rPr>
        <w:t>e</w:t>
      </w:r>
      <w:r>
        <w:rPr>
          <w:b/>
          <w:color w:val="3583CC"/>
          <w:w w:val="91"/>
          <w:sz w:val="23"/>
          <w:szCs w:val="23"/>
        </w:rPr>
        <w:t>:</w:t>
      </w:r>
      <w:r>
        <w:rPr>
          <w:b/>
          <w:color w:val="3583CC"/>
          <w:spacing w:val="-1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3"/>
          <w:w w:val="88"/>
          <w:sz w:val="23"/>
          <w:szCs w:val="23"/>
        </w:rPr>
        <w:t>M</w:t>
      </w:r>
      <w:r>
        <w:rPr>
          <w:b/>
          <w:color w:val="3583CC"/>
          <w:spacing w:val="-1"/>
          <w:w w:val="88"/>
          <w:sz w:val="23"/>
          <w:szCs w:val="23"/>
        </w:rPr>
        <w:t>y</w:t>
      </w:r>
      <w:r>
        <w:rPr>
          <w:b/>
          <w:color w:val="3583CC"/>
          <w:spacing w:val="-2"/>
          <w:w w:val="88"/>
          <w:sz w:val="23"/>
          <w:szCs w:val="23"/>
        </w:rPr>
        <w:t>SQ</w:t>
      </w:r>
      <w:r>
        <w:rPr>
          <w:b/>
          <w:color w:val="3583CC"/>
          <w:w w:val="88"/>
          <w:sz w:val="23"/>
          <w:szCs w:val="23"/>
        </w:rPr>
        <w:t xml:space="preserve">L: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3"/>
          <w:w w:val="88"/>
          <w:sz w:val="23"/>
          <w:szCs w:val="23"/>
        </w:rPr>
        <w:t>M</w:t>
      </w:r>
      <w:r>
        <w:rPr>
          <w:b/>
          <w:color w:val="3583CC"/>
          <w:spacing w:val="-2"/>
          <w:w w:val="88"/>
          <w:sz w:val="23"/>
          <w:szCs w:val="23"/>
        </w:rPr>
        <w:t>SSQ</w:t>
      </w:r>
      <w:r>
        <w:rPr>
          <w:b/>
          <w:color w:val="3583CC"/>
          <w:w w:val="88"/>
          <w:sz w:val="23"/>
          <w:szCs w:val="23"/>
        </w:rPr>
        <w:t>L:</w:t>
      </w:r>
      <w:r>
        <w:rPr>
          <w:b/>
          <w:color w:val="3583CC"/>
          <w:spacing w:val="-3"/>
          <w:w w:val="88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082C98">
      <w:pPr>
        <w:spacing w:before="57"/>
        <w:ind w:left="318"/>
        <w:rPr>
          <w:sz w:val="21"/>
          <w:szCs w:val="21"/>
        </w:rPr>
      </w:pPr>
      <w:r>
        <w:rPr>
          <w:b/>
          <w:color w:val="3583CC"/>
          <w:spacing w:val="-2"/>
          <w:sz w:val="23"/>
          <w:szCs w:val="23"/>
        </w:rPr>
        <w:lastRenderedPageBreak/>
        <w:t>O</w:t>
      </w:r>
      <w:r>
        <w:rPr>
          <w:b/>
          <w:color w:val="3583CC"/>
          <w:spacing w:val="-3"/>
          <w:sz w:val="23"/>
          <w:szCs w:val="23"/>
        </w:rPr>
        <w:t>r</w:t>
      </w:r>
      <w:r>
        <w:rPr>
          <w:b/>
          <w:color w:val="3583CC"/>
          <w:spacing w:val="3"/>
          <w:sz w:val="23"/>
          <w:szCs w:val="23"/>
        </w:rPr>
        <w:t>a</w:t>
      </w:r>
      <w:r>
        <w:rPr>
          <w:b/>
          <w:color w:val="3583CC"/>
          <w:spacing w:val="-4"/>
          <w:sz w:val="23"/>
          <w:szCs w:val="23"/>
        </w:rPr>
        <w:t>c</w:t>
      </w:r>
      <w:r>
        <w:rPr>
          <w:b/>
          <w:color w:val="3583CC"/>
          <w:spacing w:val="1"/>
          <w:sz w:val="23"/>
          <w:szCs w:val="23"/>
        </w:rPr>
        <w:t>l</w:t>
      </w:r>
      <w:r>
        <w:rPr>
          <w:b/>
          <w:color w:val="3583CC"/>
          <w:sz w:val="23"/>
          <w:szCs w:val="23"/>
        </w:rPr>
        <w:t>e:</w:t>
      </w:r>
      <w:r>
        <w:rPr>
          <w:b/>
          <w:color w:val="3583CC"/>
          <w:spacing w:val="-18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F96440">
      <w:pPr>
        <w:spacing w:before="1" w:line="260" w:lineRule="exact"/>
        <w:rPr>
          <w:sz w:val="26"/>
          <w:szCs w:val="26"/>
        </w:rPr>
      </w:pPr>
    </w:p>
    <w:p w:rsidR="00F96440" w:rsidRDefault="00082C98">
      <w:pPr>
        <w:ind w:left="318"/>
        <w:rPr>
          <w:sz w:val="21"/>
          <w:szCs w:val="21"/>
        </w:rPr>
      </w:pPr>
      <w:r>
        <w:rPr>
          <w:b/>
          <w:color w:val="3583CC"/>
          <w:w w:val="81"/>
          <w:sz w:val="23"/>
          <w:szCs w:val="23"/>
        </w:rPr>
        <w:t>C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2"/>
          <w:w w:val="115"/>
          <w:sz w:val="23"/>
          <w:szCs w:val="23"/>
        </w:rPr>
        <w:t>ss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2"/>
          <w:w w:val="103"/>
          <w:sz w:val="23"/>
          <w:szCs w:val="23"/>
        </w:rPr>
        <w:t>n</w:t>
      </w:r>
      <w:r>
        <w:rPr>
          <w:b/>
          <w:color w:val="3583CC"/>
          <w:spacing w:val="2"/>
          <w:w w:val="104"/>
          <w:sz w:val="23"/>
          <w:szCs w:val="23"/>
        </w:rPr>
        <w:t>d</w:t>
      </w:r>
      <w:r>
        <w:rPr>
          <w:b/>
          <w:color w:val="3583CC"/>
          <w:spacing w:val="-3"/>
          <w:w w:val="90"/>
          <w:sz w:val="23"/>
          <w:szCs w:val="23"/>
        </w:rPr>
        <w:t>r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w w:val="91"/>
          <w:sz w:val="23"/>
          <w:szCs w:val="23"/>
        </w:rPr>
        <w:t>:</w:t>
      </w:r>
      <w:r>
        <w:rPr>
          <w:b/>
          <w:color w:val="3583CC"/>
          <w:spacing w:val="-1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F96440">
      <w:pPr>
        <w:spacing w:before="1" w:line="260" w:lineRule="exact"/>
        <w:rPr>
          <w:sz w:val="26"/>
          <w:szCs w:val="26"/>
        </w:rPr>
      </w:pPr>
    </w:p>
    <w:p w:rsidR="00F96440" w:rsidRDefault="00082C98">
      <w:pPr>
        <w:ind w:left="318"/>
        <w:rPr>
          <w:sz w:val="21"/>
          <w:szCs w:val="21"/>
        </w:rPr>
      </w:pPr>
      <w:proofErr w:type="spellStart"/>
      <w:r>
        <w:rPr>
          <w:b/>
          <w:color w:val="3583CC"/>
          <w:spacing w:val="3"/>
          <w:w w:val="95"/>
          <w:sz w:val="23"/>
          <w:szCs w:val="23"/>
        </w:rPr>
        <w:t>Ma</w:t>
      </w:r>
      <w:r>
        <w:rPr>
          <w:b/>
          <w:color w:val="3583CC"/>
          <w:spacing w:val="2"/>
          <w:w w:val="95"/>
          <w:sz w:val="23"/>
          <w:szCs w:val="23"/>
        </w:rPr>
        <w:t>n</w:t>
      </w:r>
      <w:r>
        <w:rPr>
          <w:b/>
          <w:color w:val="3583CC"/>
          <w:spacing w:val="3"/>
          <w:w w:val="95"/>
          <w:sz w:val="23"/>
          <w:szCs w:val="23"/>
        </w:rPr>
        <w:t>g</w:t>
      </w:r>
      <w:r>
        <w:rPr>
          <w:b/>
          <w:color w:val="3583CC"/>
          <w:spacing w:val="-2"/>
          <w:w w:val="95"/>
          <w:sz w:val="23"/>
          <w:szCs w:val="23"/>
        </w:rPr>
        <w:t>o</w:t>
      </w:r>
      <w:r>
        <w:rPr>
          <w:b/>
          <w:color w:val="3583CC"/>
          <w:spacing w:val="2"/>
          <w:w w:val="95"/>
          <w:sz w:val="23"/>
          <w:szCs w:val="23"/>
        </w:rPr>
        <w:t>DB</w:t>
      </w:r>
      <w:proofErr w:type="spellEnd"/>
      <w:r>
        <w:rPr>
          <w:b/>
          <w:color w:val="3583CC"/>
          <w:w w:val="95"/>
          <w:sz w:val="23"/>
          <w:szCs w:val="23"/>
        </w:rPr>
        <w:t>:</w:t>
      </w:r>
      <w:r>
        <w:rPr>
          <w:b/>
          <w:color w:val="3583CC"/>
          <w:spacing w:val="-5"/>
          <w:w w:val="9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F96440">
      <w:pPr>
        <w:spacing w:line="200" w:lineRule="exact"/>
      </w:pPr>
    </w:p>
    <w:p w:rsidR="00F96440" w:rsidRDefault="00F96440">
      <w:pPr>
        <w:spacing w:before="11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-2"/>
          <w:w w:val="103"/>
          <w:sz w:val="29"/>
          <w:szCs w:val="29"/>
        </w:rPr>
        <w:t>L</w:t>
      </w:r>
      <w:r>
        <w:rPr>
          <w:color w:val="FFFFFF"/>
          <w:w w:val="128"/>
          <w:sz w:val="29"/>
          <w:szCs w:val="29"/>
        </w:rPr>
        <w:t>a</w:t>
      </w:r>
      <w:r>
        <w:rPr>
          <w:color w:val="FFFFFF"/>
          <w:spacing w:val="-1"/>
          <w:w w:val="130"/>
          <w:sz w:val="29"/>
          <w:szCs w:val="29"/>
        </w:rPr>
        <w:t>n</w:t>
      </w:r>
      <w:r>
        <w:rPr>
          <w:color w:val="FFFFFF"/>
          <w:w w:val="108"/>
          <w:sz w:val="29"/>
          <w:szCs w:val="29"/>
        </w:rPr>
        <w:t>g</w:t>
      </w:r>
      <w:r>
        <w:rPr>
          <w:color w:val="FFFFFF"/>
          <w:spacing w:val="2"/>
          <w:w w:val="128"/>
          <w:sz w:val="29"/>
          <w:szCs w:val="29"/>
        </w:rPr>
        <w:t>u</w:t>
      </w:r>
      <w:r>
        <w:rPr>
          <w:color w:val="FFFFFF"/>
          <w:w w:val="128"/>
          <w:sz w:val="29"/>
          <w:szCs w:val="29"/>
        </w:rPr>
        <w:t>a</w:t>
      </w:r>
      <w:r>
        <w:rPr>
          <w:color w:val="FFFFFF"/>
          <w:w w:val="108"/>
          <w:sz w:val="29"/>
          <w:szCs w:val="29"/>
        </w:rPr>
        <w:t>g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w w:val="116"/>
          <w:sz w:val="29"/>
          <w:szCs w:val="29"/>
        </w:rPr>
        <w:t>s</w:t>
      </w:r>
    </w:p>
    <w:p w:rsidR="00F96440" w:rsidRDefault="00F96440">
      <w:pPr>
        <w:spacing w:before="8" w:line="220" w:lineRule="exact"/>
        <w:rPr>
          <w:sz w:val="22"/>
          <w:szCs w:val="22"/>
        </w:rPr>
      </w:pPr>
    </w:p>
    <w:p w:rsidR="00F96440" w:rsidRDefault="00082C98">
      <w:pPr>
        <w:spacing w:before="27" w:line="476" w:lineRule="auto"/>
        <w:ind w:left="318" w:right="8277"/>
        <w:rPr>
          <w:sz w:val="21"/>
          <w:szCs w:val="21"/>
        </w:rPr>
      </w:pPr>
      <w:r>
        <w:rPr>
          <w:b/>
          <w:color w:val="3583CC"/>
          <w:spacing w:val="-2"/>
          <w:sz w:val="23"/>
          <w:szCs w:val="23"/>
        </w:rPr>
        <w:t>T</w:t>
      </w:r>
      <w:r>
        <w:rPr>
          <w:b/>
          <w:color w:val="3583CC"/>
          <w:sz w:val="23"/>
          <w:szCs w:val="23"/>
        </w:rPr>
        <w:t>e</w:t>
      </w:r>
      <w:r>
        <w:rPr>
          <w:b/>
          <w:color w:val="3583CC"/>
          <w:spacing w:val="1"/>
          <w:sz w:val="23"/>
          <w:szCs w:val="23"/>
        </w:rPr>
        <w:t>l</w:t>
      </w:r>
      <w:r>
        <w:rPr>
          <w:b/>
          <w:color w:val="3583CC"/>
          <w:spacing w:val="3"/>
          <w:sz w:val="23"/>
          <w:szCs w:val="23"/>
        </w:rPr>
        <w:t>ugu</w:t>
      </w:r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-10"/>
          <w:sz w:val="23"/>
          <w:szCs w:val="23"/>
        </w:rPr>
        <w:t xml:space="preserve"> </w:t>
      </w:r>
      <w:r>
        <w:rPr>
          <w:color w:val="333333"/>
          <w:spacing w:val="-1"/>
          <w:w w:val="8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w w:val="111"/>
          <w:sz w:val="21"/>
          <w:szCs w:val="21"/>
        </w:rPr>
        <w:t xml:space="preserve">e </w:t>
      </w:r>
      <w:proofErr w:type="spellStart"/>
      <w:r>
        <w:rPr>
          <w:b/>
          <w:color w:val="3583CC"/>
          <w:w w:val="79"/>
          <w:sz w:val="23"/>
          <w:szCs w:val="23"/>
        </w:rPr>
        <w:t>K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2"/>
          <w:w w:val="103"/>
          <w:sz w:val="23"/>
          <w:szCs w:val="23"/>
        </w:rPr>
        <w:t>n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2"/>
          <w:w w:val="104"/>
          <w:sz w:val="23"/>
          <w:szCs w:val="23"/>
        </w:rPr>
        <w:t>d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proofErr w:type="spellEnd"/>
      <w:r>
        <w:rPr>
          <w:b/>
          <w:color w:val="3583CC"/>
          <w:w w:val="91"/>
          <w:sz w:val="23"/>
          <w:szCs w:val="23"/>
        </w:rPr>
        <w:t>:</w:t>
      </w:r>
      <w:r>
        <w:rPr>
          <w:b/>
          <w:color w:val="3583CC"/>
          <w:spacing w:val="-15"/>
          <w:sz w:val="23"/>
          <w:szCs w:val="23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b/>
          <w:color w:val="3583CC"/>
          <w:spacing w:val="1"/>
          <w:w w:val="96"/>
          <w:sz w:val="23"/>
          <w:szCs w:val="23"/>
        </w:rPr>
        <w:t>H</w:t>
      </w:r>
      <w:r>
        <w:rPr>
          <w:b/>
          <w:color w:val="3583CC"/>
          <w:spacing w:val="3"/>
          <w:w w:val="96"/>
          <w:sz w:val="23"/>
          <w:szCs w:val="23"/>
        </w:rPr>
        <w:t>i</w:t>
      </w:r>
      <w:r>
        <w:rPr>
          <w:b/>
          <w:color w:val="3583CC"/>
          <w:spacing w:val="2"/>
          <w:w w:val="96"/>
          <w:sz w:val="23"/>
          <w:szCs w:val="23"/>
        </w:rPr>
        <w:t>nd</w:t>
      </w:r>
      <w:r>
        <w:rPr>
          <w:b/>
          <w:color w:val="3583CC"/>
          <w:spacing w:val="3"/>
          <w:w w:val="96"/>
          <w:sz w:val="23"/>
          <w:szCs w:val="23"/>
        </w:rPr>
        <w:t>i</w:t>
      </w:r>
      <w:r>
        <w:rPr>
          <w:b/>
          <w:color w:val="3583CC"/>
          <w:w w:val="96"/>
          <w:sz w:val="23"/>
          <w:szCs w:val="23"/>
        </w:rPr>
        <w:t>:</w:t>
      </w:r>
      <w:r>
        <w:rPr>
          <w:b/>
          <w:color w:val="3583CC"/>
          <w:spacing w:val="-8"/>
          <w:w w:val="96"/>
          <w:sz w:val="23"/>
          <w:szCs w:val="23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>t</w:t>
      </w:r>
    </w:p>
    <w:p w:rsidR="00F96440" w:rsidRDefault="00082C98">
      <w:pPr>
        <w:spacing w:before="9"/>
        <w:ind w:left="318"/>
        <w:rPr>
          <w:sz w:val="21"/>
          <w:szCs w:val="21"/>
        </w:rPr>
      </w:pPr>
      <w:r>
        <w:rPr>
          <w:b/>
          <w:color w:val="3583CC"/>
          <w:w w:val="99"/>
          <w:sz w:val="23"/>
          <w:szCs w:val="23"/>
        </w:rPr>
        <w:t>E</w:t>
      </w:r>
      <w:r>
        <w:rPr>
          <w:b/>
          <w:color w:val="3583CC"/>
          <w:spacing w:val="2"/>
          <w:w w:val="99"/>
          <w:sz w:val="23"/>
          <w:szCs w:val="23"/>
        </w:rPr>
        <w:t>n</w:t>
      </w:r>
      <w:r>
        <w:rPr>
          <w:b/>
          <w:color w:val="3583CC"/>
          <w:spacing w:val="3"/>
          <w:w w:val="99"/>
          <w:sz w:val="23"/>
          <w:szCs w:val="23"/>
        </w:rPr>
        <w:t>g</w:t>
      </w:r>
      <w:r>
        <w:rPr>
          <w:b/>
          <w:color w:val="3583CC"/>
          <w:spacing w:val="1"/>
          <w:w w:val="99"/>
          <w:sz w:val="23"/>
          <w:szCs w:val="23"/>
        </w:rPr>
        <w:t>l</w:t>
      </w:r>
      <w:r>
        <w:rPr>
          <w:b/>
          <w:color w:val="3583CC"/>
          <w:spacing w:val="3"/>
          <w:w w:val="99"/>
          <w:sz w:val="23"/>
          <w:szCs w:val="23"/>
        </w:rPr>
        <w:t>i</w:t>
      </w:r>
      <w:r>
        <w:rPr>
          <w:b/>
          <w:color w:val="3583CC"/>
          <w:spacing w:val="2"/>
          <w:w w:val="99"/>
          <w:sz w:val="23"/>
          <w:szCs w:val="23"/>
        </w:rPr>
        <w:t>sh</w:t>
      </w:r>
      <w:r>
        <w:rPr>
          <w:b/>
          <w:color w:val="3583CC"/>
          <w:w w:val="99"/>
          <w:sz w:val="23"/>
          <w:szCs w:val="23"/>
        </w:rPr>
        <w:t>:</w:t>
      </w:r>
      <w:r>
        <w:rPr>
          <w:b/>
          <w:color w:val="3583CC"/>
          <w:spacing w:val="-7"/>
          <w:w w:val="99"/>
          <w:sz w:val="23"/>
          <w:szCs w:val="23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>t</w:t>
      </w:r>
    </w:p>
    <w:p w:rsidR="00F96440" w:rsidRPr="00175B22" w:rsidRDefault="00F96440" w:rsidP="00175B22">
      <w:pPr>
        <w:spacing w:before="19"/>
        <w:rPr>
          <w:sz w:val="29"/>
          <w:szCs w:val="29"/>
        </w:rPr>
        <w:sectPr w:rsidR="00F96440" w:rsidRPr="00175B22">
          <w:headerReference w:type="even" r:id="rId30"/>
          <w:headerReference w:type="default" r:id="rId31"/>
          <w:footerReference w:type="default" r:id="rId32"/>
          <w:headerReference w:type="first" r:id="rId33"/>
          <w:pgSz w:w="12240" w:h="15840"/>
          <w:pgMar w:top="680" w:right="980" w:bottom="280" w:left="1160" w:header="0" w:footer="0" w:gutter="0"/>
          <w:cols w:space="720"/>
        </w:sectPr>
      </w:pPr>
    </w:p>
    <w:p w:rsidR="00F96440" w:rsidRPr="00175B22" w:rsidRDefault="006045C5" w:rsidP="00175B22">
      <w:pPr>
        <w:spacing w:before="27"/>
        <w:rPr>
          <w:sz w:val="23"/>
          <w:szCs w:val="23"/>
        </w:rPr>
      </w:pPr>
      <w:r>
        <w:pict>
          <v:group id="_x0000_s1026" style="position:absolute;margin-left:54pt;margin-top:120pt;width:7in;height:30pt;z-index:-251648000;mso-position-horizontal-relative:page;mso-position-vertical-relative:page" coordorigin="1080,2400" coordsize="10080,600">
            <v:shape id="_x0000_s1027" style="position:absolute;left:1080;top:2400;width:10080;height:600" coordorigin="1080,2400" coordsize="10080,600" path="m1080,2400r10080,l11160,3000r-10080,l1080,2400xe" fillcolor="#3583cc" stroked="f">
              <v:path arrowok="t"/>
            </v:shape>
            <w10:wrap anchorx="page" anchory="page"/>
          </v:group>
        </w:pict>
      </w:r>
    </w:p>
    <w:p w:rsidR="00F96440" w:rsidRDefault="00082C98">
      <w:pPr>
        <w:spacing w:before="27"/>
        <w:rPr>
          <w:sz w:val="23"/>
          <w:szCs w:val="23"/>
        </w:rPr>
      </w:pPr>
      <w:r>
        <w:br w:type="column"/>
      </w:r>
    </w:p>
    <w:sectPr w:rsidR="00F96440" w:rsidSect="00F96440">
      <w:type w:val="continuous"/>
      <w:pgSz w:w="12240" w:h="15840"/>
      <w:pgMar w:top="720" w:right="980" w:bottom="280" w:left="1160" w:header="720" w:footer="720" w:gutter="0"/>
      <w:cols w:num="2" w:space="720" w:equalWidth="0">
        <w:col w:w="1087" w:space="7930"/>
        <w:col w:w="108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5C5" w:rsidRDefault="006045C5" w:rsidP="00F96440">
      <w:r>
        <w:separator/>
      </w:r>
    </w:p>
  </w:endnote>
  <w:endnote w:type="continuationSeparator" w:id="0">
    <w:p w:rsidR="006045C5" w:rsidRDefault="006045C5" w:rsidP="00F9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440" w:rsidRDefault="006045C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7.9pt;margin-top:699.15pt;width:111.2pt;height:12.5pt;z-index:-251660288;mso-position-horizontal-relative:page;mso-position-vertical-relative:page" filled="f" stroked="f">
          <v:textbox inset="0,0,0,0">
            <w:txbxContent>
              <w:p w:rsidR="00F96440" w:rsidRDefault="00082C98">
                <w:pPr>
                  <w:spacing w:line="220" w:lineRule="exact"/>
                  <w:ind w:left="20" w:right="-32"/>
                  <w:rPr>
                    <w:sz w:val="21"/>
                    <w:szCs w:val="21"/>
                  </w:rPr>
                </w:pPr>
                <w:r>
                  <w:rPr>
                    <w:color w:val="333333"/>
                    <w:spacing w:val="-2"/>
                    <w:w w:val="80"/>
                    <w:sz w:val="21"/>
                    <w:szCs w:val="21"/>
                  </w:rPr>
                  <w:t>K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3"/>
                    <w:w w:val="111"/>
                    <w:sz w:val="21"/>
                    <w:szCs w:val="21"/>
                  </w:rPr>
                  <w:t>d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3"/>
                    <w:w w:val="111"/>
                    <w:sz w:val="21"/>
                    <w:szCs w:val="21"/>
                  </w:rPr>
                  <w:t>p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w w:val="99"/>
                    <w:sz w:val="21"/>
                    <w:szCs w:val="21"/>
                  </w:rPr>
                  <w:t>,</w:t>
                </w:r>
                <w:r>
                  <w:rPr>
                    <w:color w:val="333333"/>
                    <w:spacing w:val="-7"/>
                    <w:sz w:val="21"/>
                    <w:szCs w:val="21"/>
                  </w:rPr>
                  <w:t xml:space="preserve"> </w:t>
                </w:r>
                <w:r>
                  <w:rPr>
                    <w:color w:val="333333"/>
                    <w:spacing w:val="-2"/>
                    <w:w w:val="7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-2"/>
                    <w:w w:val="109"/>
                    <w:sz w:val="21"/>
                    <w:szCs w:val="21"/>
                  </w:rPr>
                  <w:t>n</w:t>
                </w:r>
                <w:r>
                  <w:rPr>
                    <w:color w:val="333333"/>
                    <w:spacing w:val="3"/>
                    <w:w w:val="111"/>
                    <w:sz w:val="21"/>
                    <w:szCs w:val="21"/>
                  </w:rPr>
                  <w:t>d</w:t>
                </w:r>
                <w:r>
                  <w:rPr>
                    <w:color w:val="333333"/>
                    <w:spacing w:val="-2"/>
                    <w:w w:val="108"/>
                    <w:sz w:val="21"/>
                    <w:szCs w:val="21"/>
                  </w:rPr>
                  <w:t>h</w:t>
                </w:r>
                <w:r>
                  <w:rPr>
                    <w:color w:val="333333"/>
                    <w:spacing w:val="2"/>
                    <w:w w:val="104"/>
                    <w:sz w:val="21"/>
                    <w:szCs w:val="21"/>
                  </w:rPr>
                  <w:t>r</w:t>
                </w:r>
                <w:r>
                  <w:rPr>
                    <w:color w:val="33333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-10"/>
                    <w:sz w:val="21"/>
                    <w:szCs w:val="21"/>
                  </w:rPr>
                  <w:t xml:space="preserve"> </w:t>
                </w:r>
                <w:r>
                  <w:rPr>
                    <w:color w:val="333333"/>
                    <w:spacing w:val="-1"/>
                    <w:w w:val="103"/>
                    <w:sz w:val="21"/>
                    <w:szCs w:val="21"/>
                  </w:rPr>
                  <w:t>P</w:t>
                </w:r>
                <w:r>
                  <w:rPr>
                    <w:color w:val="333333"/>
                    <w:spacing w:val="2"/>
                    <w:w w:val="104"/>
                    <w:sz w:val="21"/>
                    <w:szCs w:val="21"/>
                  </w:rPr>
                  <w:t>r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3"/>
                    <w:w w:val="111"/>
                    <w:sz w:val="21"/>
                    <w:szCs w:val="21"/>
                  </w:rPr>
                  <w:t>d</w:t>
                </w:r>
                <w:r>
                  <w:rPr>
                    <w:color w:val="333333"/>
                    <w:spacing w:val="1"/>
                    <w:w w:val="111"/>
                    <w:sz w:val="21"/>
                    <w:szCs w:val="21"/>
                  </w:rPr>
                  <w:t>e</w:t>
                </w:r>
                <w:r>
                  <w:rPr>
                    <w:color w:val="333333"/>
                    <w:spacing w:val="2"/>
                    <w:w w:val="107"/>
                    <w:sz w:val="21"/>
                    <w:szCs w:val="21"/>
                  </w:rPr>
                  <w:t>s</w:t>
                </w:r>
                <w:r>
                  <w:rPr>
                    <w:color w:val="333333"/>
                    <w:w w:val="108"/>
                    <w:sz w:val="21"/>
                    <w:szCs w:val="21"/>
                  </w:rPr>
                  <w:t>h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2.9pt;margin-top:699.8pt;width:82.55pt;height:13.6pt;z-index:-251659264;mso-position-horizontal-relative:page;mso-position-vertical-relative:page" filled="f" stroked="f">
          <v:textbox inset="0,0,0,0">
            <w:txbxContent>
              <w:p w:rsidR="00F96440" w:rsidRDefault="00082C98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color w:val="3583CC"/>
                    <w:spacing w:val="-2"/>
                    <w:sz w:val="23"/>
                    <w:szCs w:val="23"/>
                  </w:rPr>
                  <w:t>S</w:t>
                </w:r>
                <w:r>
                  <w:rPr>
                    <w:b/>
                    <w:color w:val="3583CC"/>
                    <w:spacing w:val="1"/>
                    <w:sz w:val="23"/>
                    <w:szCs w:val="23"/>
                  </w:rPr>
                  <w:t>t</w:t>
                </w:r>
                <w:r>
                  <w:rPr>
                    <w:b/>
                    <w:color w:val="3583CC"/>
                    <w:spacing w:val="3"/>
                    <w:sz w:val="23"/>
                    <w:szCs w:val="23"/>
                  </w:rPr>
                  <w:t>a</w:t>
                </w:r>
                <w:r>
                  <w:rPr>
                    <w:b/>
                    <w:color w:val="3583CC"/>
                    <w:spacing w:val="1"/>
                    <w:sz w:val="23"/>
                    <w:szCs w:val="23"/>
                  </w:rPr>
                  <w:t>t</w:t>
                </w:r>
                <w:r>
                  <w:rPr>
                    <w:b/>
                    <w:color w:val="3583CC"/>
                    <w:sz w:val="23"/>
                    <w:szCs w:val="23"/>
                  </w:rPr>
                  <w:t>e</w:t>
                </w:r>
                <w:r>
                  <w:rPr>
                    <w:b/>
                    <w:color w:val="3583CC"/>
                    <w:spacing w:val="39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color w:val="3583CC"/>
                    <w:spacing w:val="2"/>
                    <w:sz w:val="23"/>
                    <w:szCs w:val="23"/>
                  </w:rPr>
                  <w:t>B</w:t>
                </w:r>
                <w:r>
                  <w:rPr>
                    <w:b/>
                    <w:color w:val="3583CC"/>
                    <w:spacing w:val="-2"/>
                    <w:sz w:val="23"/>
                    <w:szCs w:val="23"/>
                  </w:rPr>
                  <w:t>o</w:t>
                </w:r>
                <w:r>
                  <w:rPr>
                    <w:b/>
                    <w:color w:val="3583CC"/>
                    <w:spacing w:val="3"/>
                    <w:sz w:val="23"/>
                    <w:szCs w:val="23"/>
                  </w:rPr>
                  <w:t>a</w:t>
                </w:r>
                <w:r>
                  <w:rPr>
                    <w:b/>
                    <w:color w:val="3583CC"/>
                    <w:spacing w:val="-3"/>
                    <w:sz w:val="23"/>
                    <w:szCs w:val="23"/>
                  </w:rPr>
                  <w:t>r</w:t>
                </w:r>
                <w:r>
                  <w:rPr>
                    <w:b/>
                    <w:color w:val="3583CC"/>
                    <w:spacing w:val="2"/>
                    <w:sz w:val="23"/>
                    <w:szCs w:val="23"/>
                  </w:rPr>
                  <w:t>d</w:t>
                </w:r>
                <w:r>
                  <w:rPr>
                    <w:b/>
                    <w:color w:val="3583CC"/>
                    <w:sz w:val="23"/>
                    <w:szCs w:val="23"/>
                  </w:rPr>
                  <w:t xml:space="preserve">, </w:t>
                </w:r>
                <w:r>
                  <w:rPr>
                    <w:b/>
                    <w:color w:val="3583CC"/>
                    <w:spacing w:val="2"/>
                    <w:w w:val="80"/>
                    <w:sz w:val="23"/>
                    <w:szCs w:val="23"/>
                  </w:rPr>
                  <w:t>A</w:t>
                </w:r>
                <w:r>
                  <w:rPr>
                    <w:b/>
                    <w:color w:val="3583CC"/>
                    <w:sz w:val="23"/>
                    <w:szCs w:val="23"/>
                  </w:rPr>
                  <w:t>P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440" w:rsidRDefault="006045C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2.9pt;margin-top:690.15pt;width:41.35pt;height:12.5pt;z-index:-251658240;mso-position-horizontal-relative:page;mso-position-vertical-relative:page" filled="f" stroked="f">
          <v:textbox inset="0,0,0,0">
            <w:txbxContent>
              <w:p w:rsidR="00F96440" w:rsidRDefault="00082C98">
                <w:pPr>
                  <w:spacing w:line="220" w:lineRule="exact"/>
                  <w:ind w:left="20" w:right="-32"/>
                  <w:rPr>
                    <w:sz w:val="21"/>
                    <w:szCs w:val="21"/>
                  </w:rPr>
                </w:pPr>
                <w:r>
                  <w:rPr>
                    <w:color w:val="333333"/>
                    <w:w w:val="96"/>
                    <w:sz w:val="21"/>
                    <w:szCs w:val="21"/>
                  </w:rPr>
                  <w:t>S</w:t>
                </w:r>
                <w:r>
                  <w:rPr>
                    <w:color w:val="333333"/>
                    <w:spacing w:val="-1"/>
                    <w:w w:val="108"/>
                    <w:sz w:val="21"/>
                    <w:szCs w:val="21"/>
                  </w:rPr>
                  <w:t>o</w:t>
                </w:r>
                <w:r>
                  <w:rPr>
                    <w:color w:val="333333"/>
                    <w:spacing w:val="-1"/>
                    <w:w w:val="87"/>
                    <w:sz w:val="21"/>
                    <w:szCs w:val="21"/>
                  </w:rPr>
                  <w:t>f</w:t>
                </w:r>
                <w:r>
                  <w:rPr>
                    <w:color w:val="333333"/>
                    <w:spacing w:val="-3"/>
                    <w:w w:val="122"/>
                    <w:sz w:val="21"/>
                    <w:szCs w:val="21"/>
                  </w:rPr>
                  <w:t>t</w:t>
                </w:r>
                <w:r>
                  <w:rPr>
                    <w:color w:val="333333"/>
                    <w:spacing w:val="-1"/>
                    <w:w w:val="99"/>
                    <w:sz w:val="21"/>
                    <w:szCs w:val="21"/>
                  </w:rPr>
                  <w:t>w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2"/>
                    <w:w w:val="104"/>
                    <w:sz w:val="21"/>
                    <w:szCs w:val="21"/>
                  </w:rPr>
                  <w:t>r</w:t>
                </w:r>
                <w:r>
                  <w:rPr>
                    <w:color w:val="333333"/>
                    <w:w w:val="111"/>
                    <w:sz w:val="21"/>
                    <w:szCs w:val="21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82pt;margin-top:690.15pt;width:38.1pt;height:12.5pt;z-index:-251657216;mso-position-horizontal-relative:page;mso-position-vertical-relative:page" filled="f" stroked="f">
          <v:textbox inset="0,0,0,0">
            <w:txbxContent>
              <w:p w:rsidR="00F96440" w:rsidRDefault="00082C98">
                <w:pPr>
                  <w:spacing w:line="220" w:lineRule="exact"/>
                  <w:ind w:left="20" w:right="-31"/>
                  <w:rPr>
                    <w:sz w:val="21"/>
                    <w:szCs w:val="21"/>
                  </w:rPr>
                </w:pPr>
                <w:r>
                  <w:rPr>
                    <w:color w:val="333333"/>
                    <w:sz w:val="21"/>
                    <w:szCs w:val="21"/>
                  </w:rPr>
                  <w:t>:</w:t>
                </w:r>
                <w:r>
                  <w:rPr>
                    <w:color w:val="333333"/>
                    <w:spacing w:val="-13"/>
                    <w:sz w:val="21"/>
                    <w:szCs w:val="21"/>
                  </w:rPr>
                  <w:t xml:space="preserve"> </w:t>
                </w:r>
                <w:r>
                  <w:rPr>
                    <w:color w:val="333333"/>
                    <w:spacing w:val="-1"/>
                    <w:w w:val="106"/>
                    <w:sz w:val="21"/>
                    <w:szCs w:val="21"/>
                  </w:rPr>
                  <w:t>Py</w:t>
                </w:r>
                <w:r>
                  <w:rPr>
                    <w:color w:val="333333"/>
                    <w:spacing w:val="-3"/>
                    <w:w w:val="106"/>
                    <w:sz w:val="21"/>
                    <w:szCs w:val="21"/>
                  </w:rPr>
                  <w:t>t</w:t>
                </w:r>
                <w:r>
                  <w:rPr>
                    <w:color w:val="333333"/>
                    <w:spacing w:val="-2"/>
                    <w:w w:val="106"/>
                    <w:sz w:val="21"/>
                    <w:szCs w:val="21"/>
                  </w:rPr>
                  <w:t>h</w:t>
                </w:r>
                <w:r>
                  <w:rPr>
                    <w:color w:val="333333"/>
                    <w:spacing w:val="-1"/>
                    <w:w w:val="106"/>
                    <w:sz w:val="21"/>
                    <w:szCs w:val="21"/>
                  </w:rPr>
                  <w:t>o</w:t>
                </w:r>
                <w:r>
                  <w:rPr>
                    <w:color w:val="333333"/>
                    <w:w w:val="106"/>
                    <w:sz w:val="21"/>
                    <w:szCs w:val="21"/>
                  </w:rPr>
                  <w:t>n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440" w:rsidRDefault="00F96440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440" w:rsidRDefault="00F96440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440" w:rsidRDefault="00F96440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440" w:rsidRDefault="00F9644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5C5" w:rsidRDefault="006045C5" w:rsidP="00F96440">
      <w:r>
        <w:separator/>
      </w:r>
    </w:p>
  </w:footnote>
  <w:footnote w:type="continuationSeparator" w:id="0">
    <w:p w:rsidR="006045C5" w:rsidRDefault="006045C5" w:rsidP="00F96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22" w:rsidRDefault="00175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06D00"/>
    <w:multiLevelType w:val="multilevel"/>
    <w:tmpl w:val="8DAA1A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6440"/>
    <w:rsid w:val="00082C98"/>
    <w:rsid w:val="00175B22"/>
    <w:rsid w:val="006045C5"/>
    <w:rsid w:val="0069118F"/>
    <w:rsid w:val="00F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D6F2F38F-1793-4DE5-9C18-92FFA12D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175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B22"/>
  </w:style>
  <w:style w:type="paragraph" w:styleId="Footer">
    <w:name w:val="footer"/>
    <w:basedOn w:val="Normal"/>
    <w:link w:val="FooterChar"/>
    <w:uiPriority w:val="99"/>
    <w:semiHidden/>
    <w:unhideWhenUsed/>
    <w:rsid w:val="00175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hyperlink" Target="mailto:raju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33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header" Target="header16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MindMajix</dc:creator>
  <cp:lastModifiedBy>ankit</cp:lastModifiedBy>
  <cp:revision>4</cp:revision>
  <dcterms:created xsi:type="dcterms:W3CDTF">2015-11-10T10:58:00Z</dcterms:created>
  <dcterms:modified xsi:type="dcterms:W3CDTF">2018-10-26T18:10:00Z</dcterms:modified>
</cp:coreProperties>
</file>